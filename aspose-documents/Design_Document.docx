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5305" w:rsidRPr="00FD37C5" w:rsidRDefault="00445305">
      <w:pPr>
        <w:rPr>
          <w:rFonts w:ascii="Arial" w:hAnsi="Arial" w:cs="Arial"/>
          <w:b/>
          <w:sz w:val="32"/>
        </w:rPr>
      </w:pPr>
      <w:r w:rsidRPr="00FD37C5">
        <w:rPr>
          <w:rFonts w:ascii="Arial" w:hAnsi="Arial" w:cs="Arial"/>
          <w:b/>
          <w:sz w:val="32"/>
        </w:rPr>
        <w:t xml:space="preserve">   </w:t>
      </w:r>
    </w:p>
    <w:p w:rsidR="00445305" w:rsidRPr="00FD37C5" w:rsidRDefault="00445305">
      <w:pPr>
        <w:jc w:val="center"/>
        <w:rPr>
          <w:rFonts w:ascii="Arial" w:hAnsi="Arial" w:cs="Arial"/>
          <w:b/>
          <w:bCs/>
          <w:color w:val="800000"/>
          <w:sz w:val="32"/>
          <w:szCs w:val="32"/>
        </w:rPr>
      </w:pPr>
      <w:r w:rsidRPr="00FD37C5">
        <w:rPr>
          <w:rFonts w:ascii="Arial" w:hAnsi="Arial" w:cs="Arial"/>
          <w:b/>
          <w:bCs/>
          <w:color w:val="FF0000"/>
          <w:sz w:val="32"/>
          <w:szCs w:val="32"/>
        </w:rPr>
        <w:t xml:space="preserve">   </w:t>
      </w:r>
      <w:r w:rsidRPr="00FD37C5">
        <w:rPr>
          <w:rFonts w:ascii="Arial" w:hAnsi="Arial" w:cs="Arial"/>
          <w:b/>
          <w:bCs/>
          <w:color w:val="800000"/>
          <w:sz w:val="32"/>
          <w:szCs w:val="32"/>
        </w:rPr>
        <w:t>Software Design Description</w:t>
      </w:r>
    </w:p>
    <w:p w:rsidR="00445305" w:rsidRPr="00FD37C5" w:rsidRDefault="00445305">
      <w:pPr>
        <w:rPr>
          <w:rFonts w:ascii="Arial" w:hAnsi="Arial" w:cs="Arial"/>
        </w:rPr>
      </w:pPr>
    </w:p>
    <w:p w:rsidR="00445305" w:rsidRPr="00FD37C5" w:rsidRDefault="00445305">
      <w:pPr>
        <w:rPr>
          <w:rFonts w:ascii="Arial" w:hAnsi="Arial" w:cs="Arial"/>
        </w:rPr>
      </w:pPr>
      <w:r w:rsidRPr="00FD37C5">
        <w:rPr>
          <w:rFonts w:ascii="Arial" w:hAnsi="Arial" w:cs="Arial"/>
        </w:rPr>
        <w:tab/>
      </w:r>
      <w:r w:rsidRPr="00FD37C5">
        <w:rPr>
          <w:rFonts w:ascii="Arial" w:hAnsi="Arial" w:cs="Arial"/>
        </w:rPr>
        <w:tab/>
      </w:r>
    </w:p>
    <w:p w:rsidR="00445305" w:rsidRPr="00FD37C5" w:rsidRDefault="00A62C5F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FD37C5">
        <w:rPr>
          <w:rFonts w:ascii="Arial" w:hAnsi="Arial" w:cs="Arial"/>
          <w:b/>
          <w:sz w:val="44"/>
          <w:szCs w:val="44"/>
        </w:rPr>
        <w:t>A</w:t>
      </w:r>
      <w:r w:rsidR="005E1C7E" w:rsidRPr="00FD37C5">
        <w:rPr>
          <w:rFonts w:ascii="Arial" w:hAnsi="Arial" w:cs="Arial"/>
          <w:b/>
          <w:sz w:val="44"/>
          <w:szCs w:val="44"/>
        </w:rPr>
        <w:t>spose</w:t>
      </w:r>
      <w:proofErr w:type="spellEnd"/>
      <w:r w:rsidR="005E1C7E" w:rsidRPr="00FD37C5">
        <w:rPr>
          <w:rFonts w:ascii="Arial" w:hAnsi="Arial" w:cs="Arial"/>
          <w:b/>
          <w:sz w:val="44"/>
          <w:szCs w:val="44"/>
        </w:rPr>
        <w:t>-</w:t>
      </w:r>
      <w:r w:rsidR="00540DDA" w:rsidRPr="00FD37C5">
        <w:rPr>
          <w:rFonts w:ascii="Arial" w:hAnsi="Arial" w:cs="Arial"/>
          <w:b/>
          <w:sz w:val="44"/>
          <w:szCs w:val="44"/>
        </w:rPr>
        <w:t>Online Document Processing Service</w:t>
      </w:r>
    </w:p>
    <w:p w:rsidR="00445305" w:rsidRPr="00FD37C5" w:rsidRDefault="00445305">
      <w:pPr>
        <w:rPr>
          <w:rFonts w:ascii="Arial" w:hAnsi="Arial" w:cs="Arial"/>
          <w:b/>
        </w:rPr>
      </w:pPr>
    </w:p>
    <w:p w:rsidR="00445305" w:rsidRPr="00FD37C5" w:rsidRDefault="00445305">
      <w:pPr>
        <w:rPr>
          <w:rFonts w:ascii="Arial" w:hAnsi="Arial" w:cs="Arial"/>
          <w:b/>
        </w:rPr>
      </w:pPr>
    </w:p>
    <w:p w:rsidR="00445305" w:rsidRPr="00FD37C5" w:rsidRDefault="00445305" w:rsidP="005034C5">
      <w:pPr>
        <w:jc w:val="center"/>
        <w:rPr>
          <w:rFonts w:ascii="Arial" w:hAnsi="Arial" w:cs="Arial"/>
          <w:b/>
        </w:rPr>
      </w:pPr>
      <w:r w:rsidRPr="00FD37C5">
        <w:rPr>
          <w:rFonts w:ascii="Arial" w:hAnsi="Arial" w:cs="Arial"/>
          <w:b/>
        </w:rPr>
        <w:t>Prepared By:</w:t>
      </w:r>
    </w:p>
    <w:p w:rsidR="00445305" w:rsidRPr="00FD37C5" w:rsidRDefault="001F32E2" w:rsidP="005034C5">
      <w:pPr>
        <w:jc w:val="center"/>
        <w:rPr>
          <w:rFonts w:ascii="Arial" w:hAnsi="Arial" w:cs="Arial"/>
        </w:rPr>
      </w:pPr>
      <w:proofErr w:type="spellStart"/>
      <w:r w:rsidRPr="00FD37C5">
        <w:rPr>
          <w:rFonts w:ascii="Arial" w:hAnsi="Arial" w:cs="Arial"/>
          <w:b/>
        </w:rPr>
        <w:t>Adeel</w:t>
      </w:r>
      <w:proofErr w:type="spellEnd"/>
      <w:r w:rsidRPr="00FD37C5">
        <w:rPr>
          <w:rFonts w:ascii="Arial" w:hAnsi="Arial" w:cs="Arial"/>
          <w:b/>
        </w:rPr>
        <w:t xml:space="preserve"> </w:t>
      </w:r>
      <w:proofErr w:type="spellStart"/>
      <w:r w:rsidRPr="00FD37C5">
        <w:rPr>
          <w:rFonts w:ascii="Arial" w:hAnsi="Arial" w:cs="Arial"/>
          <w:b/>
        </w:rPr>
        <w:t>Umar</w:t>
      </w:r>
      <w:proofErr w:type="spellEnd"/>
      <w:r w:rsidRPr="00FD37C5">
        <w:rPr>
          <w:rFonts w:ascii="Arial" w:hAnsi="Arial" w:cs="Arial"/>
          <w:b/>
        </w:rPr>
        <w:t xml:space="preserve"> </w:t>
      </w:r>
      <w:proofErr w:type="spellStart"/>
      <w:r w:rsidRPr="00FD37C5">
        <w:rPr>
          <w:rFonts w:ascii="Arial" w:hAnsi="Arial" w:cs="Arial"/>
          <w:b/>
        </w:rPr>
        <w:t>Usmani</w:t>
      </w:r>
      <w:proofErr w:type="spellEnd"/>
    </w:p>
    <w:p w:rsidR="00445305" w:rsidRPr="00FD37C5" w:rsidRDefault="00445305" w:rsidP="005034C5">
      <w:pPr>
        <w:jc w:val="center"/>
        <w:rPr>
          <w:rFonts w:ascii="Arial" w:hAnsi="Arial" w:cs="Arial"/>
        </w:rPr>
      </w:pPr>
    </w:p>
    <w:p w:rsidR="00D922BD" w:rsidRPr="00FD37C5" w:rsidRDefault="005034C5" w:rsidP="005034C5">
      <w:pPr>
        <w:ind w:left="1416" w:firstLine="708"/>
        <w:rPr>
          <w:rFonts w:ascii="Arial" w:hAnsi="Arial" w:cs="Arial"/>
          <w:b/>
        </w:rPr>
      </w:pPr>
      <w:r w:rsidRPr="00FD37C5">
        <w:rPr>
          <w:rFonts w:ascii="Arial" w:hAnsi="Arial" w:cs="Arial"/>
          <w:b/>
        </w:rPr>
        <w:t xml:space="preserve">                                 </w:t>
      </w:r>
      <w:r w:rsidR="00643D1D" w:rsidRPr="00FD37C5">
        <w:rPr>
          <w:rFonts w:ascii="Arial" w:hAnsi="Arial" w:cs="Arial"/>
          <w:b/>
        </w:rPr>
        <w:t>J</w:t>
      </w:r>
      <w:r w:rsidR="00013984" w:rsidRPr="00FD37C5">
        <w:rPr>
          <w:rFonts w:ascii="Arial" w:hAnsi="Arial" w:cs="Arial"/>
          <w:b/>
        </w:rPr>
        <w:t>UL</w:t>
      </w:r>
      <w:r w:rsidR="00445305" w:rsidRPr="00FD37C5">
        <w:rPr>
          <w:rFonts w:ascii="Arial" w:hAnsi="Arial" w:cs="Arial"/>
          <w:b/>
        </w:rPr>
        <w:t xml:space="preserve"> </w:t>
      </w:r>
      <w:r w:rsidR="00013984" w:rsidRPr="00FD37C5">
        <w:rPr>
          <w:rFonts w:ascii="Arial" w:hAnsi="Arial" w:cs="Arial"/>
          <w:b/>
        </w:rPr>
        <w:t>26th, 2016</w:t>
      </w:r>
    </w:p>
    <w:p w:rsidR="00FA0B83" w:rsidRPr="00FD37C5" w:rsidRDefault="008862D4" w:rsidP="00D922BD">
      <w:pPr>
        <w:ind w:left="2832" w:firstLine="708"/>
        <w:rPr>
          <w:rFonts w:ascii="Arial" w:hAnsi="Arial" w:cs="Arial"/>
        </w:rPr>
      </w:pPr>
      <w:r w:rsidRPr="00FD37C5">
        <w:rPr>
          <w:rFonts w:ascii="Arial" w:hAnsi="Arial" w:cs="Arial"/>
          <w:b/>
        </w:rPr>
        <w:br w:type="page"/>
      </w:r>
    </w:p>
    <w:p w:rsidR="00FA0B83" w:rsidRDefault="00FA0B83">
      <w:pPr>
        <w:pStyle w:val="TOCHeading"/>
      </w:pPr>
      <w:r>
        <w:lastRenderedPageBreak/>
        <w:t>Contents</w:t>
      </w:r>
    </w:p>
    <w:p w:rsidR="00FA0B83" w:rsidRDefault="00FA0B83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7382064" w:history="1">
        <w:r w:rsidRPr="006A0F8E">
          <w:rPr>
            <w:rStyle w:val="Hyperlink"/>
            <w:noProof/>
          </w:rPr>
          <w:t>1.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65" w:history="1">
        <w:r w:rsidRPr="006A0F8E">
          <w:rPr>
            <w:rStyle w:val="Hyperlink"/>
            <w:noProof/>
          </w:rPr>
          <w:t>2.Definitions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66" w:history="1">
        <w:r w:rsidRPr="006A0F8E">
          <w:rPr>
            <w:rStyle w:val="Hyperlink"/>
            <w:noProof/>
          </w:rPr>
          <w:t>3. Document Purpose: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67" w:history="1">
        <w:r w:rsidRPr="006A0F8E">
          <w:rPr>
            <w:rStyle w:val="Hyperlink"/>
            <w:noProof/>
          </w:rPr>
          <w:t>4. Design Description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left" w:pos="660"/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68" w:history="1">
        <w:r w:rsidRPr="006A0F8E">
          <w:rPr>
            <w:rStyle w:val="Hyperlink"/>
            <w:noProof/>
          </w:rPr>
          <w:t>4.1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n-US"/>
          </w:rPr>
          <w:tab/>
        </w:r>
        <w:r w:rsidRPr="006A0F8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eastAsia="en-US"/>
        </w:rPr>
      </w:pPr>
      <w:hyperlink w:anchor="_Toc457382069" w:history="1">
        <w:r w:rsidRPr="006A0F8E">
          <w:rPr>
            <w:rStyle w:val="Hyperlink"/>
            <w:rFonts w:cs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left" w:pos="660"/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70" w:history="1">
        <w:r w:rsidRPr="006A0F8E">
          <w:rPr>
            <w:rStyle w:val="Hyperlink"/>
            <w:noProof/>
          </w:rPr>
          <w:t>4.2.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n-US"/>
          </w:rPr>
          <w:tab/>
        </w:r>
        <w:r w:rsidRPr="006A0F8E">
          <w:rPr>
            <w:rStyle w:val="Hyperlink"/>
            <w:noProof/>
          </w:rPr>
          <w:t>Architectural Representation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left" w:pos="660"/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71" w:history="1">
        <w:r w:rsidRPr="006A0F8E">
          <w:rPr>
            <w:rStyle w:val="Hyperlink"/>
            <w:noProof/>
          </w:rPr>
          <w:t>4.3.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n-US"/>
          </w:rPr>
          <w:tab/>
        </w:r>
        <w:r w:rsidRPr="006A0F8E">
          <w:rPr>
            <w:rStyle w:val="Hyperlink"/>
            <w:noProof/>
          </w:rPr>
          <w:t>Architectural Goals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eastAsia="en-US"/>
        </w:rPr>
      </w:pPr>
      <w:hyperlink w:anchor="_Toc457382072" w:history="1">
        <w:r w:rsidRPr="006A0F8E">
          <w:rPr>
            <w:rStyle w:val="Hyperlink"/>
            <w:rFonts w:cs="Arial"/>
            <w:noProof/>
          </w:rPr>
          <w:t>Technical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eastAsia="en-US"/>
        </w:rPr>
      </w:pPr>
      <w:hyperlink w:anchor="_Toc457382073" w:history="1">
        <w:r w:rsidRPr="006A0F8E">
          <w:rPr>
            <w:rStyle w:val="Hyperlink"/>
            <w:rFonts w:cs="Arial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left" w:pos="660"/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74" w:history="1">
        <w:r w:rsidRPr="006A0F8E">
          <w:rPr>
            <w:rStyle w:val="Hyperlink"/>
            <w:noProof/>
          </w:rPr>
          <w:t>4.4.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n-US"/>
          </w:rPr>
          <w:tab/>
        </w:r>
        <w:r w:rsidRPr="006A0F8E">
          <w:rPr>
            <w:rStyle w:val="Hyperlink"/>
            <w:noProof/>
          </w:rPr>
          <w:t>Use-Case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left" w:pos="660"/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75" w:history="1">
        <w:r w:rsidRPr="006A0F8E">
          <w:rPr>
            <w:rStyle w:val="Hyperlink"/>
            <w:noProof/>
          </w:rPr>
          <w:t>4.5.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n-US"/>
          </w:rPr>
          <w:tab/>
        </w:r>
        <w:r w:rsidRPr="006A0F8E">
          <w:rPr>
            <w:rStyle w:val="Hyperlink"/>
            <w:noProof/>
          </w:rPr>
          <w:t>Logical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eastAsia="en-US"/>
        </w:rPr>
      </w:pPr>
      <w:hyperlink w:anchor="_Toc457382076" w:history="1">
        <w:r w:rsidRPr="006A0F8E">
          <w:rPr>
            <w:rStyle w:val="Hyperlink"/>
            <w:rFonts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left" w:pos="660"/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77" w:history="1">
        <w:r w:rsidRPr="006A0F8E">
          <w:rPr>
            <w:rStyle w:val="Hyperlink"/>
            <w:noProof/>
          </w:rPr>
          <w:t>4.6.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n-US"/>
          </w:rPr>
          <w:tab/>
        </w:r>
        <w:r w:rsidRPr="006A0F8E">
          <w:rPr>
            <w:rStyle w:val="Hyperlink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78" w:history="1">
        <w:r w:rsidRPr="006A0F8E">
          <w:rPr>
            <w:rStyle w:val="Hyperlink"/>
            <w:noProof/>
          </w:rPr>
          <w:t>5. Design description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79" w:history="1">
        <w:r w:rsidRPr="006A0F8E">
          <w:rPr>
            <w:rStyle w:val="Hyperlink"/>
            <w:noProof/>
          </w:rPr>
          <w:t>5.1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80" w:history="1">
        <w:r w:rsidRPr="006A0F8E">
          <w:rPr>
            <w:rStyle w:val="Hyperlink"/>
            <w:noProof/>
          </w:rPr>
          <w:t>5.2 Design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81" w:history="1">
        <w:r w:rsidRPr="006A0F8E">
          <w:rPr>
            <w:rStyle w:val="Hyperlink"/>
            <w:noProof/>
          </w:rPr>
          <w:t>5.2.1 Decom</w:t>
        </w:r>
        <w:r w:rsidRPr="006A0F8E">
          <w:rPr>
            <w:rStyle w:val="Hyperlink"/>
            <w:noProof/>
          </w:rPr>
          <w:t>p</w:t>
        </w:r>
        <w:r w:rsidRPr="006A0F8E">
          <w:rPr>
            <w:rStyle w:val="Hyperlink"/>
            <w:noProof/>
          </w:rPr>
          <w:t>osition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0B83" w:rsidRDefault="00FA0B83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n-US"/>
        </w:rPr>
      </w:pPr>
      <w:hyperlink w:anchor="_Toc457382082" w:history="1">
        <w:r w:rsidRPr="006A0F8E">
          <w:rPr>
            <w:rStyle w:val="Hyperlink"/>
            <w:noProof/>
          </w:rPr>
          <w:t>5.2.2 Flowchart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_Toc457382082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46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B83" w:rsidRDefault="00FA0B83">
      <w:r>
        <w:fldChar w:fldCharType="end"/>
      </w:r>
    </w:p>
    <w:p w:rsidR="00FA0B83" w:rsidRDefault="00FA0B83">
      <w:r>
        <w:br w:type="page"/>
      </w:r>
    </w:p>
    <w:p w:rsidR="00D922BD" w:rsidRPr="00FD37C5" w:rsidRDefault="00D922BD" w:rsidP="00D922BD">
      <w:pPr>
        <w:ind w:left="2832" w:firstLine="708"/>
        <w:rPr>
          <w:rFonts w:ascii="Arial" w:hAnsi="Arial" w:cs="Arial"/>
        </w:rPr>
      </w:pPr>
    </w:p>
    <w:p w:rsidR="00445305" w:rsidRPr="00FD37C5" w:rsidRDefault="00445305">
      <w:pPr>
        <w:pStyle w:val="Title"/>
        <w:jc w:val="both"/>
        <w:rPr>
          <w:rFonts w:cs="Arial"/>
        </w:rPr>
      </w:pPr>
    </w:p>
    <w:p w:rsidR="00445305" w:rsidRPr="00FD37C5" w:rsidRDefault="00B5469F" w:rsidP="00B5469F">
      <w:pPr>
        <w:pStyle w:val="Heading1"/>
      </w:pPr>
      <w:bookmarkStart w:id="0" w:name="_Toc457382064"/>
      <w:r w:rsidRPr="00FD37C5">
        <w:t>1. Scope</w:t>
      </w:r>
      <w:bookmarkEnd w:id="0"/>
    </w:p>
    <w:p w:rsidR="00445305" w:rsidRPr="00FD37C5" w:rsidRDefault="00082D0F">
      <w:pPr>
        <w:numPr>
          <w:ilvl w:val="0"/>
          <w:numId w:val="11"/>
        </w:numPr>
        <w:tabs>
          <w:tab w:val="left" w:pos="360"/>
        </w:tabs>
        <w:jc w:val="both"/>
        <w:rPr>
          <w:rFonts w:ascii="Arial" w:hAnsi="Arial" w:cs="Arial"/>
        </w:rPr>
      </w:pPr>
      <w:r w:rsidRPr="00FD37C5">
        <w:rPr>
          <w:rFonts w:ascii="Arial" w:hAnsi="Arial" w:cs="Arial"/>
        </w:rPr>
        <w:t>Document</w:t>
      </w:r>
      <w:r w:rsidR="00445305" w:rsidRPr="00FD37C5">
        <w:rPr>
          <w:rFonts w:ascii="Arial" w:hAnsi="Arial" w:cs="Arial"/>
        </w:rPr>
        <w:t xml:space="preserve"> will define the high level design and technology decisions of the </w:t>
      </w:r>
      <w:proofErr w:type="spellStart"/>
      <w:r w:rsidR="00D01E30" w:rsidRPr="00FD37C5">
        <w:rPr>
          <w:rFonts w:ascii="Arial" w:hAnsi="Arial" w:cs="Arial"/>
        </w:rPr>
        <w:t>Aspose</w:t>
      </w:r>
      <w:proofErr w:type="spellEnd"/>
      <w:r w:rsidR="00D01E30" w:rsidRPr="00FD37C5">
        <w:rPr>
          <w:rFonts w:ascii="Arial" w:hAnsi="Arial" w:cs="Arial"/>
        </w:rPr>
        <w:t>-</w:t>
      </w:r>
      <w:r w:rsidR="00445305" w:rsidRPr="00FD37C5">
        <w:rPr>
          <w:rFonts w:ascii="Arial" w:hAnsi="Arial" w:cs="Arial"/>
        </w:rPr>
        <w:t xml:space="preserve">Online </w:t>
      </w:r>
      <w:r w:rsidR="00AF56A4" w:rsidRPr="00FD37C5">
        <w:rPr>
          <w:rFonts w:ascii="Arial" w:hAnsi="Arial" w:cs="Arial"/>
        </w:rPr>
        <w:t>Document Processing</w:t>
      </w:r>
      <w:r w:rsidR="00445305" w:rsidRPr="00FD37C5">
        <w:rPr>
          <w:rFonts w:ascii="Arial" w:hAnsi="Arial" w:cs="Arial"/>
        </w:rPr>
        <w:t xml:space="preserve"> System</w:t>
      </w:r>
      <w:r w:rsidR="00D01E30" w:rsidRPr="00FD37C5">
        <w:rPr>
          <w:rFonts w:ascii="Arial" w:hAnsi="Arial" w:cs="Arial"/>
        </w:rPr>
        <w:t xml:space="preserve"> (ODPS)</w:t>
      </w:r>
      <w:r w:rsidR="00445305" w:rsidRPr="00FD37C5">
        <w:rPr>
          <w:rFonts w:ascii="Arial" w:hAnsi="Arial" w:cs="Arial"/>
        </w:rPr>
        <w:t>.</w:t>
      </w:r>
    </w:p>
    <w:p w:rsidR="00445305" w:rsidRPr="00FD37C5" w:rsidRDefault="00082D0F" w:rsidP="004C2E6A">
      <w:pPr>
        <w:numPr>
          <w:ilvl w:val="0"/>
          <w:numId w:val="11"/>
        </w:numPr>
        <w:tabs>
          <w:tab w:val="left" w:pos="360"/>
        </w:tabs>
        <w:jc w:val="both"/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Document </w:t>
      </w:r>
      <w:r w:rsidR="00445305" w:rsidRPr="00FD37C5">
        <w:rPr>
          <w:rFonts w:ascii="Arial" w:hAnsi="Arial" w:cs="Arial"/>
        </w:rPr>
        <w:t xml:space="preserve">defines and describes the use of each </w:t>
      </w:r>
      <w:r w:rsidR="00C062A2" w:rsidRPr="00FD37C5">
        <w:rPr>
          <w:rFonts w:ascii="Arial" w:hAnsi="Arial" w:cs="Arial"/>
        </w:rPr>
        <w:t>service feature</w:t>
      </w:r>
      <w:r w:rsidR="00445305" w:rsidRPr="00FD37C5">
        <w:rPr>
          <w:rFonts w:ascii="Arial" w:hAnsi="Arial" w:cs="Arial"/>
        </w:rPr>
        <w:t xml:space="preserve">, the architectural constraints of the system, </w:t>
      </w:r>
      <w:proofErr w:type="gramStart"/>
      <w:r w:rsidR="00445305" w:rsidRPr="00FD37C5">
        <w:rPr>
          <w:rFonts w:ascii="Arial" w:hAnsi="Arial" w:cs="Arial"/>
        </w:rPr>
        <w:t>the</w:t>
      </w:r>
      <w:proofErr w:type="gramEnd"/>
      <w:r w:rsidR="00445305" w:rsidRPr="00FD37C5">
        <w:rPr>
          <w:rFonts w:ascii="Arial" w:hAnsi="Arial" w:cs="Arial"/>
        </w:rPr>
        <w:t xml:space="preserve"> functional requirements with a significant impact on the architecture</w:t>
      </w:r>
      <w:r w:rsidR="00244FFF" w:rsidRPr="00FD37C5">
        <w:rPr>
          <w:rFonts w:ascii="Arial" w:hAnsi="Arial" w:cs="Arial"/>
        </w:rPr>
        <w:t>.</w:t>
      </w:r>
    </w:p>
    <w:p w:rsidR="00445305" w:rsidRPr="00FD37C5" w:rsidRDefault="00445305">
      <w:pPr>
        <w:jc w:val="both"/>
        <w:rPr>
          <w:rFonts w:ascii="Arial" w:hAnsi="Arial" w:cs="Arial"/>
        </w:rPr>
      </w:pPr>
    </w:p>
    <w:p w:rsidR="00445305" w:rsidRPr="00FD37C5" w:rsidRDefault="005542F1" w:rsidP="00B5469F">
      <w:pPr>
        <w:pStyle w:val="Heading1"/>
      </w:pPr>
      <w:bookmarkStart w:id="1" w:name="_Toc457382065"/>
      <w:proofErr w:type="gramStart"/>
      <w:r w:rsidRPr="00FD37C5">
        <w:t>2</w:t>
      </w:r>
      <w:r w:rsidR="00445305" w:rsidRPr="00FD37C5">
        <w:t>.Definitions</w:t>
      </w:r>
      <w:bookmarkEnd w:id="1"/>
      <w:proofErr w:type="gramEnd"/>
    </w:p>
    <w:p w:rsidR="00445305" w:rsidRPr="00FD37C5" w:rsidRDefault="00445305">
      <w:pPr>
        <w:jc w:val="both"/>
        <w:rPr>
          <w:rFonts w:ascii="Arial" w:hAnsi="Arial" w:cs="Arial"/>
        </w:rPr>
      </w:pPr>
    </w:p>
    <w:p w:rsidR="002852A4" w:rsidRPr="00FD37C5" w:rsidRDefault="00D01E30">
      <w:pPr>
        <w:pStyle w:val="BodyText"/>
        <w:spacing w:line="360" w:lineRule="auto"/>
        <w:ind w:left="709"/>
        <w:rPr>
          <w:rFonts w:ascii="Arial" w:hAnsi="Arial" w:cs="Arial"/>
          <w:color w:val="000000"/>
          <w:sz w:val="22"/>
        </w:rPr>
      </w:pPr>
      <w:r w:rsidRPr="00FD37C5">
        <w:rPr>
          <w:rFonts w:ascii="Arial" w:hAnsi="Arial" w:cs="Arial"/>
          <w:color w:val="000000"/>
          <w:sz w:val="22"/>
        </w:rPr>
        <w:t>ODPS</w:t>
      </w:r>
      <w:r w:rsidR="00445305" w:rsidRPr="00FD37C5">
        <w:rPr>
          <w:rFonts w:ascii="Arial" w:hAnsi="Arial" w:cs="Arial"/>
          <w:color w:val="000000"/>
          <w:sz w:val="22"/>
        </w:rPr>
        <w:t xml:space="preserve"> is</w:t>
      </w:r>
      <w:r w:rsidR="002852A4" w:rsidRPr="00FD37C5">
        <w:rPr>
          <w:rFonts w:ascii="Arial" w:hAnsi="Arial" w:cs="Arial"/>
          <w:color w:val="000000"/>
          <w:sz w:val="22"/>
        </w:rPr>
        <w:t xml:space="preserve"> basically using </w:t>
      </w:r>
      <w:proofErr w:type="spellStart"/>
      <w:r w:rsidR="002852A4" w:rsidRPr="00FD37C5">
        <w:rPr>
          <w:rFonts w:ascii="Arial" w:hAnsi="Arial" w:cs="Arial"/>
          <w:color w:val="000000"/>
          <w:sz w:val="22"/>
        </w:rPr>
        <w:t>Aspose</w:t>
      </w:r>
      <w:proofErr w:type="spellEnd"/>
      <w:r w:rsidR="002852A4" w:rsidRPr="00FD37C5">
        <w:rPr>
          <w:rFonts w:ascii="Arial" w:hAnsi="Arial" w:cs="Arial"/>
          <w:color w:val="000000"/>
          <w:sz w:val="22"/>
        </w:rPr>
        <w:t>-Java Components to facilitate its users in different ways:</w:t>
      </w:r>
    </w:p>
    <w:p w:rsidR="00445305" w:rsidRPr="00FD37C5" w:rsidRDefault="002852A4" w:rsidP="00EB18E1">
      <w:pPr>
        <w:pStyle w:val="BodyText"/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22"/>
        </w:rPr>
      </w:pPr>
      <w:r w:rsidRPr="00FD37C5">
        <w:rPr>
          <w:rFonts w:ascii="Arial" w:hAnsi="Arial" w:cs="Arial"/>
          <w:color w:val="000000"/>
          <w:sz w:val="22"/>
        </w:rPr>
        <w:t>Converting a document to variety of formats like PDF,</w:t>
      </w:r>
      <w:r w:rsidR="00D01E30" w:rsidRPr="00FD37C5">
        <w:rPr>
          <w:rFonts w:ascii="Arial" w:hAnsi="Arial" w:cs="Arial"/>
          <w:color w:val="000000"/>
          <w:sz w:val="22"/>
        </w:rPr>
        <w:t xml:space="preserve"> </w:t>
      </w:r>
      <w:r w:rsidR="001D14C5" w:rsidRPr="00FD37C5">
        <w:rPr>
          <w:rFonts w:ascii="Arial" w:hAnsi="Arial" w:cs="Arial"/>
          <w:color w:val="000000"/>
          <w:sz w:val="22"/>
        </w:rPr>
        <w:t>HTML</w:t>
      </w:r>
      <w:r w:rsidRPr="00FD37C5">
        <w:rPr>
          <w:rFonts w:ascii="Arial" w:hAnsi="Arial" w:cs="Arial"/>
          <w:color w:val="000000"/>
          <w:sz w:val="22"/>
        </w:rPr>
        <w:t>,</w:t>
      </w:r>
      <w:r w:rsidR="00D01E30" w:rsidRPr="00FD37C5">
        <w:rPr>
          <w:rFonts w:ascii="Arial" w:hAnsi="Arial" w:cs="Arial"/>
          <w:color w:val="000000"/>
          <w:sz w:val="22"/>
        </w:rPr>
        <w:t xml:space="preserve"> </w:t>
      </w:r>
      <w:r w:rsidRPr="00FD37C5">
        <w:rPr>
          <w:rFonts w:ascii="Arial" w:hAnsi="Arial" w:cs="Arial"/>
          <w:color w:val="000000"/>
          <w:sz w:val="22"/>
        </w:rPr>
        <w:t>PNG,</w:t>
      </w:r>
      <w:r w:rsidR="00D01E30" w:rsidRPr="00FD37C5">
        <w:rPr>
          <w:rFonts w:ascii="Arial" w:hAnsi="Arial" w:cs="Arial"/>
          <w:color w:val="000000"/>
          <w:sz w:val="22"/>
        </w:rPr>
        <w:t xml:space="preserve"> </w:t>
      </w:r>
      <w:proofErr w:type="gramStart"/>
      <w:r w:rsidRPr="00FD37C5">
        <w:rPr>
          <w:rFonts w:ascii="Arial" w:hAnsi="Arial" w:cs="Arial"/>
          <w:color w:val="000000"/>
          <w:sz w:val="22"/>
        </w:rPr>
        <w:t>JPEG</w:t>
      </w:r>
      <w:proofErr w:type="gramEnd"/>
      <w:r w:rsidRPr="00FD37C5">
        <w:rPr>
          <w:rFonts w:ascii="Arial" w:hAnsi="Arial" w:cs="Arial"/>
          <w:color w:val="000000"/>
          <w:sz w:val="22"/>
        </w:rPr>
        <w:t xml:space="preserve"> etc.</w:t>
      </w:r>
    </w:p>
    <w:p w:rsidR="002852A4" w:rsidRPr="00FD37C5" w:rsidRDefault="002852A4" w:rsidP="002852A4">
      <w:pPr>
        <w:pStyle w:val="BodyText"/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22"/>
        </w:rPr>
      </w:pPr>
      <w:r w:rsidRPr="00FD37C5">
        <w:rPr>
          <w:rFonts w:ascii="Arial" w:hAnsi="Arial" w:cs="Arial"/>
          <w:color w:val="000000"/>
          <w:sz w:val="22"/>
        </w:rPr>
        <w:t xml:space="preserve">Password based document protection using different Protect options like Allow Comments Only, Allow Only Revisions, Allow Only Form </w:t>
      </w:r>
      <w:proofErr w:type="gramStart"/>
      <w:r w:rsidRPr="00FD37C5">
        <w:rPr>
          <w:rFonts w:ascii="Arial" w:hAnsi="Arial" w:cs="Arial"/>
          <w:color w:val="000000"/>
          <w:sz w:val="22"/>
        </w:rPr>
        <w:t>Fields ,</w:t>
      </w:r>
      <w:proofErr w:type="gramEnd"/>
      <w:r w:rsidRPr="00FD37C5">
        <w:rPr>
          <w:rFonts w:ascii="Arial" w:hAnsi="Arial" w:cs="Arial"/>
          <w:color w:val="000000"/>
          <w:sz w:val="22"/>
        </w:rPr>
        <w:t xml:space="preserve"> Read Only &amp; No Protection.</w:t>
      </w:r>
    </w:p>
    <w:p w:rsidR="002852A4" w:rsidRPr="00FD37C5" w:rsidRDefault="002852A4" w:rsidP="002852A4">
      <w:pPr>
        <w:pStyle w:val="BodyText"/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22"/>
        </w:rPr>
      </w:pPr>
      <w:r w:rsidRPr="00FD37C5">
        <w:rPr>
          <w:rFonts w:ascii="Arial" w:hAnsi="Arial" w:cs="Arial"/>
          <w:color w:val="000000"/>
          <w:sz w:val="22"/>
        </w:rPr>
        <w:t>Retrieving protection info on a document</w:t>
      </w:r>
    </w:p>
    <w:p w:rsidR="002852A4" w:rsidRPr="00FD37C5" w:rsidRDefault="00D01E30" w:rsidP="00D01E30">
      <w:pPr>
        <w:pStyle w:val="BodyText"/>
        <w:spacing w:line="360" w:lineRule="auto"/>
        <w:ind w:left="708"/>
        <w:rPr>
          <w:rFonts w:ascii="Arial" w:hAnsi="Arial" w:cs="Arial"/>
          <w:color w:val="000000"/>
          <w:sz w:val="22"/>
        </w:rPr>
      </w:pPr>
      <w:r w:rsidRPr="00FD37C5">
        <w:rPr>
          <w:rFonts w:ascii="Arial" w:hAnsi="Arial" w:cs="Arial"/>
          <w:color w:val="000000"/>
          <w:sz w:val="22"/>
        </w:rPr>
        <w:t xml:space="preserve">ODPS is meant for relieving the user from installation of </w:t>
      </w:r>
      <w:proofErr w:type="spellStart"/>
      <w:r w:rsidRPr="00FD37C5">
        <w:rPr>
          <w:rFonts w:ascii="Arial" w:hAnsi="Arial" w:cs="Arial"/>
          <w:color w:val="000000"/>
          <w:sz w:val="22"/>
        </w:rPr>
        <w:t>Aspose</w:t>
      </w:r>
      <w:proofErr w:type="spellEnd"/>
      <w:r w:rsidRPr="00FD37C5">
        <w:rPr>
          <w:rFonts w:ascii="Arial" w:hAnsi="Arial" w:cs="Arial"/>
          <w:color w:val="000000"/>
          <w:sz w:val="22"/>
        </w:rPr>
        <w:t xml:space="preserve">-Java Component on local machine. User only needs to have any modern day browser to use the mentioned features. </w:t>
      </w:r>
    </w:p>
    <w:p w:rsidR="00445305" w:rsidRPr="00FD37C5" w:rsidRDefault="00445305">
      <w:pPr>
        <w:jc w:val="both"/>
        <w:rPr>
          <w:rFonts w:ascii="Arial" w:hAnsi="Arial" w:cs="Arial"/>
        </w:rPr>
      </w:pPr>
    </w:p>
    <w:p w:rsidR="00445305" w:rsidRPr="00FD37C5" w:rsidRDefault="005542F1" w:rsidP="00B5469F">
      <w:pPr>
        <w:pStyle w:val="Heading1"/>
      </w:pPr>
      <w:bookmarkStart w:id="2" w:name="_Toc457382066"/>
      <w:r w:rsidRPr="00FD37C5">
        <w:t>3</w:t>
      </w:r>
      <w:r w:rsidR="00445305" w:rsidRPr="00FD37C5">
        <w:t xml:space="preserve">. </w:t>
      </w:r>
      <w:r w:rsidR="00EB18E1" w:rsidRPr="00FD37C5">
        <w:t>Document Purpose:</w:t>
      </w:r>
      <w:bookmarkEnd w:id="2"/>
    </w:p>
    <w:p w:rsidR="00445305" w:rsidRPr="00FD37C5" w:rsidRDefault="00445305">
      <w:pPr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The purpose of this </w:t>
      </w:r>
      <w:r w:rsidR="006A6ED6" w:rsidRPr="00FD37C5">
        <w:rPr>
          <w:rFonts w:ascii="Arial" w:hAnsi="Arial" w:cs="Arial"/>
        </w:rPr>
        <w:t xml:space="preserve">document </w:t>
      </w:r>
      <w:r w:rsidRPr="00FD37C5">
        <w:rPr>
          <w:rFonts w:ascii="Arial" w:hAnsi="Arial" w:cs="Arial"/>
        </w:rPr>
        <w:t xml:space="preserve">is to define and describe the use of each </w:t>
      </w:r>
      <w:r w:rsidR="00D01E30" w:rsidRPr="00FD37C5">
        <w:rPr>
          <w:rFonts w:ascii="Arial" w:hAnsi="Arial" w:cs="Arial"/>
        </w:rPr>
        <w:t>feature</w:t>
      </w:r>
      <w:r w:rsidRPr="00FD37C5">
        <w:rPr>
          <w:rFonts w:ascii="Arial" w:hAnsi="Arial" w:cs="Arial"/>
        </w:rPr>
        <w:t>, the architect</w:t>
      </w:r>
      <w:r w:rsidR="008D1E82" w:rsidRPr="00FD37C5">
        <w:rPr>
          <w:rFonts w:ascii="Arial" w:hAnsi="Arial" w:cs="Arial"/>
        </w:rPr>
        <w:t xml:space="preserve">ural constraints of the system and </w:t>
      </w:r>
      <w:r w:rsidRPr="00FD37C5">
        <w:rPr>
          <w:rFonts w:ascii="Arial" w:hAnsi="Arial" w:cs="Arial"/>
        </w:rPr>
        <w:t>the functional requirements with a significant impact on the architecture</w:t>
      </w:r>
      <w:r w:rsidR="008D1E82" w:rsidRPr="00FD37C5">
        <w:rPr>
          <w:rFonts w:ascii="Arial" w:hAnsi="Arial" w:cs="Arial"/>
        </w:rPr>
        <w:t>.</w:t>
      </w:r>
    </w:p>
    <w:p w:rsidR="00445305" w:rsidRPr="00FD37C5" w:rsidRDefault="00445305">
      <w:pPr>
        <w:jc w:val="both"/>
        <w:rPr>
          <w:rFonts w:ascii="Arial" w:hAnsi="Arial" w:cs="Arial"/>
        </w:rPr>
      </w:pPr>
    </w:p>
    <w:p w:rsidR="00445305" w:rsidRPr="00FD37C5" w:rsidRDefault="000B50BD" w:rsidP="00B5469F">
      <w:pPr>
        <w:pStyle w:val="Heading1"/>
      </w:pPr>
      <w:bookmarkStart w:id="3" w:name="_Toc457382067"/>
      <w:r w:rsidRPr="00FD37C5">
        <w:t>4</w:t>
      </w:r>
      <w:r w:rsidR="00445305" w:rsidRPr="00FD37C5">
        <w:t>. Design Description Information</w:t>
      </w:r>
      <w:bookmarkEnd w:id="3"/>
    </w:p>
    <w:p w:rsidR="00445305" w:rsidRPr="00FD37C5" w:rsidRDefault="00445305">
      <w:pPr>
        <w:rPr>
          <w:rFonts w:ascii="Arial" w:hAnsi="Arial" w:cs="Arial"/>
        </w:rPr>
      </w:pPr>
    </w:p>
    <w:p w:rsidR="00445305" w:rsidRPr="00FD37C5" w:rsidRDefault="00445305" w:rsidP="00EF64FA">
      <w:pPr>
        <w:pStyle w:val="Heading1"/>
        <w:numPr>
          <w:ilvl w:val="1"/>
          <w:numId w:val="14"/>
        </w:numPr>
        <w:spacing w:before="120"/>
      </w:pPr>
      <w:bookmarkStart w:id="4" w:name="_Toc457382068"/>
      <w:r w:rsidRPr="00FD37C5">
        <w:t>Introduction</w:t>
      </w:r>
      <w:bookmarkEnd w:id="4"/>
    </w:p>
    <w:p w:rsidR="00445305" w:rsidRPr="00FD37C5" w:rsidRDefault="00445305">
      <w:pPr>
        <w:rPr>
          <w:rFonts w:ascii="Arial" w:hAnsi="Arial" w:cs="Arial"/>
          <w:szCs w:val="16"/>
        </w:rPr>
      </w:pPr>
      <w:r w:rsidRPr="00FD37C5">
        <w:rPr>
          <w:rFonts w:ascii="Arial" w:hAnsi="Arial" w:cs="Arial"/>
        </w:rPr>
        <w:t xml:space="preserve">The Software Design Descriptions (SDD) provides an architectural overview of </w:t>
      </w:r>
      <w:r w:rsidR="000B50BD" w:rsidRPr="00FD37C5">
        <w:rPr>
          <w:rFonts w:ascii="Arial" w:hAnsi="Arial" w:cs="Arial"/>
          <w:sz w:val="16"/>
          <w:szCs w:val="16"/>
        </w:rPr>
        <w:t>ODPS</w:t>
      </w:r>
      <w:r w:rsidRPr="00FD37C5">
        <w:rPr>
          <w:rFonts w:ascii="Arial" w:hAnsi="Arial" w:cs="Arial"/>
        </w:rPr>
        <w:t xml:space="preserve">. </w:t>
      </w:r>
      <w:r w:rsidRPr="00FD37C5">
        <w:rPr>
          <w:rFonts w:ascii="Arial" w:hAnsi="Arial" w:cs="Arial"/>
          <w:szCs w:val="16"/>
        </w:rPr>
        <w:t>It aims to provide the stakeholders a clear understanding of the system.</w:t>
      </w:r>
    </w:p>
    <w:p w:rsidR="00445305" w:rsidRPr="00FD37C5" w:rsidRDefault="00445305">
      <w:pPr>
        <w:pStyle w:val="Heading2"/>
        <w:numPr>
          <w:ilvl w:val="0"/>
          <w:numId w:val="0"/>
        </w:numPr>
        <w:rPr>
          <w:rFonts w:cs="Arial"/>
        </w:rPr>
      </w:pPr>
      <w:bookmarkStart w:id="5" w:name="_Toc457382069"/>
      <w:r w:rsidRPr="00FD37C5">
        <w:rPr>
          <w:rFonts w:cs="Arial"/>
        </w:rPr>
        <w:t>Scope</w:t>
      </w:r>
      <w:bookmarkEnd w:id="5"/>
    </w:p>
    <w:p w:rsidR="00445305" w:rsidRPr="00FD37C5" w:rsidRDefault="00445305">
      <w:pPr>
        <w:pStyle w:val="BodyText"/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The scope of this </w:t>
      </w:r>
      <w:r w:rsidR="00DE5EE0" w:rsidRPr="00FD37C5">
        <w:rPr>
          <w:rFonts w:ascii="Arial" w:hAnsi="Arial" w:cs="Arial"/>
        </w:rPr>
        <w:t>document</w:t>
      </w:r>
      <w:r w:rsidRPr="00FD37C5">
        <w:rPr>
          <w:rFonts w:ascii="Arial" w:hAnsi="Arial" w:cs="Arial"/>
        </w:rPr>
        <w:t xml:space="preserve"> is to define high level design and technology decisions of the </w:t>
      </w:r>
      <w:r w:rsidR="00DE5EE0" w:rsidRPr="00FD37C5">
        <w:rPr>
          <w:rFonts w:ascii="Arial" w:hAnsi="Arial" w:cs="Arial"/>
        </w:rPr>
        <w:t>ODPS.</w:t>
      </w:r>
    </w:p>
    <w:p w:rsidR="00445305" w:rsidRPr="00FD37C5" w:rsidRDefault="00445305">
      <w:pPr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 </w:t>
      </w:r>
    </w:p>
    <w:p w:rsidR="00445305" w:rsidRPr="00FD37C5" w:rsidRDefault="00445305" w:rsidP="00EF64FA">
      <w:pPr>
        <w:pStyle w:val="Heading1"/>
        <w:numPr>
          <w:ilvl w:val="1"/>
          <w:numId w:val="15"/>
        </w:numPr>
        <w:spacing w:before="120"/>
      </w:pPr>
      <w:bookmarkStart w:id="6" w:name="_Toc457382070"/>
      <w:r w:rsidRPr="00FD37C5">
        <w:t>Architectural Representation</w:t>
      </w:r>
      <w:bookmarkEnd w:id="6"/>
      <w:r w:rsidRPr="00FD37C5">
        <w:t xml:space="preserve"> </w:t>
      </w:r>
    </w:p>
    <w:p w:rsidR="00445305" w:rsidRPr="00FD37C5" w:rsidRDefault="00445305">
      <w:pPr>
        <w:ind w:left="720"/>
        <w:rPr>
          <w:rFonts w:ascii="Arial" w:hAnsi="Arial" w:cs="Arial"/>
        </w:rPr>
      </w:pPr>
    </w:p>
    <w:p w:rsidR="00445305" w:rsidRPr="00FD37C5" w:rsidRDefault="00445305">
      <w:pPr>
        <w:rPr>
          <w:rFonts w:ascii="Arial" w:hAnsi="Arial" w:cs="Arial"/>
          <w:b/>
          <w:bCs/>
          <w:sz w:val="24"/>
        </w:rPr>
      </w:pPr>
      <w:r w:rsidRPr="00FD37C5">
        <w:rPr>
          <w:rFonts w:ascii="Arial" w:hAnsi="Arial" w:cs="Arial"/>
          <w:b/>
          <w:bCs/>
          <w:sz w:val="24"/>
        </w:rPr>
        <w:t xml:space="preserve">Deployment view </w:t>
      </w:r>
    </w:p>
    <w:p w:rsidR="00445305" w:rsidRPr="00FD37C5" w:rsidRDefault="00445305">
      <w:pPr>
        <w:ind w:left="720"/>
        <w:rPr>
          <w:rFonts w:ascii="Arial" w:hAnsi="Arial" w:cs="Arial"/>
        </w:rPr>
      </w:pPr>
      <w:r w:rsidRPr="00FD37C5">
        <w:rPr>
          <w:rFonts w:ascii="Arial" w:hAnsi="Arial" w:cs="Arial"/>
          <w:b/>
          <w:bCs/>
          <w:u w:val="single"/>
        </w:rPr>
        <w:t>Audience</w:t>
      </w:r>
      <w:r w:rsidRPr="00FD37C5">
        <w:rPr>
          <w:rFonts w:ascii="Arial" w:hAnsi="Arial" w:cs="Arial"/>
        </w:rPr>
        <w:t>: Deployment managers.</w:t>
      </w:r>
    </w:p>
    <w:p w:rsidR="00445305" w:rsidRPr="00FD37C5" w:rsidRDefault="00445305">
      <w:pPr>
        <w:rPr>
          <w:rFonts w:ascii="Arial" w:hAnsi="Arial" w:cs="Arial"/>
        </w:rPr>
      </w:pPr>
    </w:p>
    <w:p w:rsidR="00445305" w:rsidRPr="00FD37C5" w:rsidRDefault="00445305">
      <w:pPr>
        <w:rPr>
          <w:rFonts w:ascii="Arial" w:hAnsi="Arial" w:cs="Arial"/>
          <w:b/>
          <w:bCs/>
          <w:sz w:val="24"/>
        </w:rPr>
      </w:pPr>
      <w:r w:rsidRPr="00FD37C5">
        <w:rPr>
          <w:rFonts w:ascii="Arial" w:hAnsi="Arial" w:cs="Arial"/>
          <w:b/>
          <w:bCs/>
          <w:sz w:val="24"/>
        </w:rPr>
        <w:t xml:space="preserve">Use Case view </w:t>
      </w:r>
    </w:p>
    <w:p w:rsidR="00445305" w:rsidRPr="00FD37C5" w:rsidRDefault="00445305">
      <w:pPr>
        <w:ind w:left="720"/>
        <w:rPr>
          <w:rFonts w:ascii="Arial" w:hAnsi="Arial" w:cs="Arial"/>
          <w:szCs w:val="16"/>
        </w:rPr>
      </w:pPr>
      <w:r w:rsidRPr="00FD37C5">
        <w:rPr>
          <w:rFonts w:ascii="Arial" w:hAnsi="Arial" w:cs="Arial"/>
          <w:b/>
          <w:bCs/>
          <w:u w:val="single"/>
        </w:rPr>
        <w:t>Audience</w:t>
      </w:r>
      <w:r w:rsidRPr="00FD37C5">
        <w:rPr>
          <w:rFonts w:ascii="Arial" w:hAnsi="Arial" w:cs="Arial"/>
        </w:rPr>
        <w:t xml:space="preserve">: all the </w:t>
      </w:r>
      <w:r w:rsidRPr="00FD37C5">
        <w:rPr>
          <w:rFonts w:ascii="Arial" w:hAnsi="Arial" w:cs="Arial"/>
          <w:szCs w:val="16"/>
        </w:rPr>
        <w:t>stakeholders of the system, including the end-users.</w:t>
      </w:r>
    </w:p>
    <w:p w:rsidR="00445305" w:rsidRPr="00FD37C5" w:rsidRDefault="00445305">
      <w:pPr>
        <w:ind w:firstLine="720"/>
        <w:rPr>
          <w:rFonts w:ascii="Arial" w:hAnsi="Arial" w:cs="Arial"/>
        </w:rPr>
      </w:pPr>
    </w:p>
    <w:p w:rsidR="00445305" w:rsidRPr="00FD37C5" w:rsidRDefault="00445305">
      <w:pPr>
        <w:rPr>
          <w:rFonts w:ascii="Arial" w:hAnsi="Arial" w:cs="Arial"/>
        </w:rPr>
      </w:pPr>
    </w:p>
    <w:p w:rsidR="00445305" w:rsidRPr="00FD37C5" w:rsidRDefault="00445305">
      <w:pPr>
        <w:pStyle w:val="BodyText"/>
        <w:rPr>
          <w:rFonts w:ascii="Arial" w:hAnsi="Arial" w:cs="Arial"/>
        </w:rPr>
      </w:pPr>
    </w:p>
    <w:p w:rsidR="00445305" w:rsidRPr="00FD37C5" w:rsidRDefault="00445305" w:rsidP="00EF64FA">
      <w:pPr>
        <w:pStyle w:val="Heading1"/>
        <w:numPr>
          <w:ilvl w:val="1"/>
          <w:numId w:val="15"/>
        </w:numPr>
        <w:spacing w:before="120"/>
      </w:pPr>
      <w:bookmarkStart w:id="7" w:name="_Toc457382071"/>
      <w:r w:rsidRPr="00FD37C5">
        <w:t>Architectural Goals and Constraints</w:t>
      </w:r>
      <w:bookmarkEnd w:id="7"/>
      <w:r w:rsidRPr="00FD37C5">
        <w:t xml:space="preserve"> </w:t>
      </w:r>
    </w:p>
    <w:p w:rsidR="00445305" w:rsidRPr="00FD37C5" w:rsidRDefault="00445305">
      <w:pPr>
        <w:pStyle w:val="BodyText"/>
        <w:rPr>
          <w:rFonts w:ascii="Arial" w:hAnsi="Arial" w:cs="Arial"/>
        </w:rPr>
      </w:pPr>
      <w:r w:rsidRPr="00FD37C5">
        <w:rPr>
          <w:rFonts w:ascii="Arial" w:hAnsi="Arial" w:cs="Arial"/>
        </w:rPr>
        <w:t>This section describes the software requirements and objectives that have some significant impact on the architecture.</w:t>
      </w:r>
    </w:p>
    <w:p w:rsidR="00445305" w:rsidRPr="00FD37C5" w:rsidRDefault="00445305">
      <w:pPr>
        <w:pStyle w:val="BodyText"/>
        <w:rPr>
          <w:rFonts w:ascii="Arial" w:hAnsi="Arial" w:cs="Arial"/>
        </w:rPr>
      </w:pPr>
    </w:p>
    <w:p w:rsidR="00445305" w:rsidRPr="00FD37C5" w:rsidRDefault="00445305">
      <w:pPr>
        <w:pStyle w:val="Heading2"/>
        <w:numPr>
          <w:ilvl w:val="0"/>
          <w:numId w:val="0"/>
        </w:numPr>
        <w:rPr>
          <w:rFonts w:cs="Arial"/>
        </w:rPr>
      </w:pPr>
      <w:bookmarkStart w:id="8" w:name="_Toc457382072"/>
      <w:r w:rsidRPr="00FD37C5">
        <w:rPr>
          <w:rFonts w:cs="Arial"/>
        </w:rPr>
        <w:t>Technical Platform</w:t>
      </w:r>
      <w:bookmarkEnd w:id="8"/>
    </w:p>
    <w:p w:rsidR="00445305" w:rsidRPr="00FD37C5" w:rsidRDefault="00A64DEB">
      <w:pPr>
        <w:rPr>
          <w:rFonts w:ascii="Arial" w:hAnsi="Arial" w:cs="Arial"/>
        </w:rPr>
      </w:pPr>
      <w:r w:rsidRPr="00FD37C5">
        <w:rPr>
          <w:rFonts w:ascii="Arial" w:hAnsi="Arial" w:cs="Arial"/>
        </w:rPr>
        <w:t>ODPS</w:t>
      </w:r>
      <w:r w:rsidR="00445305" w:rsidRPr="00FD37C5">
        <w:rPr>
          <w:rFonts w:ascii="Arial" w:hAnsi="Arial" w:cs="Arial"/>
        </w:rPr>
        <w:t xml:space="preserve"> application will be deployed onto a J2EE application</w:t>
      </w:r>
      <w:r w:rsidR="003346D5" w:rsidRPr="00FD37C5">
        <w:rPr>
          <w:rFonts w:ascii="Arial" w:hAnsi="Arial" w:cs="Arial"/>
        </w:rPr>
        <w:t>/Web</w:t>
      </w:r>
      <w:r w:rsidR="00445305" w:rsidRPr="00FD37C5">
        <w:rPr>
          <w:rFonts w:ascii="Arial" w:hAnsi="Arial" w:cs="Arial"/>
        </w:rPr>
        <w:t xml:space="preserve"> server.</w:t>
      </w:r>
    </w:p>
    <w:p w:rsidR="00445305" w:rsidRPr="00FD37C5" w:rsidRDefault="00445305">
      <w:pPr>
        <w:pStyle w:val="Heading2"/>
        <w:numPr>
          <w:ilvl w:val="0"/>
          <w:numId w:val="0"/>
        </w:numPr>
        <w:rPr>
          <w:rFonts w:cs="Arial"/>
        </w:rPr>
      </w:pPr>
    </w:p>
    <w:p w:rsidR="00445305" w:rsidRPr="00FD37C5" w:rsidRDefault="00445305">
      <w:pPr>
        <w:pStyle w:val="Heading2"/>
        <w:numPr>
          <w:ilvl w:val="0"/>
          <w:numId w:val="0"/>
        </w:numPr>
        <w:rPr>
          <w:rFonts w:cs="Arial"/>
        </w:rPr>
      </w:pPr>
      <w:bookmarkStart w:id="9" w:name="_Toc457382073"/>
      <w:r w:rsidRPr="00FD37C5">
        <w:rPr>
          <w:rFonts w:cs="Arial"/>
        </w:rPr>
        <w:t>T</w:t>
      </w:r>
      <w:r w:rsidR="00C51456" w:rsidRPr="00FD37C5">
        <w:rPr>
          <w:rFonts w:cs="Arial"/>
        </w:rPr>
        <w:t>echnologies</w:t>
      </w:r>
      <w:bookmarkEnd w:id="9"/>
    </w:p>
    <w:p w:rsidR="00445305" w:rsidRPr="00FD37C5" w:rsidRDefault="00C51456">
      <w:pPr>
        <w:pStyle w:val="BodyText"/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Spring MVC framework has been used to implement the software. </w:t>
      </w:r>
    </w:p>
    <w:p w:rsidR="00A63170" w:rsidRPr="00FD37C5" w:rsidRDefault="00A63170" w:rsidP="00EF64FA">
      <w:pPr>
        <w:pStyle w:val="Heading1"/>
        <w:numPr>
          <w:ilvl w:val="1"/>
          <w:numId w:val="15"/>
        </w:numPr>
        <w:tabs>
          <w:tab w:val="left" w:pos="1080"/>
        </w:tabs>
        <w:spacing w:before="120"/>
        <w:ind w:left="720"/>
      </w:pPr>
      <w:bookmarkStart w:id="10" w:name="_Toc457382074"/>
      <w:r w:rsidRPr="00FD37C5">
        <w:t>Use-Case View</w:t>
      </w:r>
      <w:bookmarkEnd w:id="10"/>
      <w:r w:rsidRPr="00FD37C5">
        <w:t xml:space="preserve"> </w:t>
      </w:r>
    </w:p>
    <w:p w:rsidR="00A63170" w:rsidRPr="00FD37C5" w:rsidRDefault="00A63170">
      <w:pPr>
        <w:pStyle w:val="BodyText"/>
        <w:rPr>
          <w:rFonts w:ascii="Arial" w:hAnsi="Arial" w:cs="Arial"/>
        </w:rPr>
      </w:pPr>
      <w:r w:rsidRPr="00FD37C5">
        <w:rPr>
          <w:rFonts w:ascii="Arial" w:hAnsi="Arial" w:cs="Arial"/>
        </w:rPr>
        <w:t>This section provides a functional overview of the system by a use-case diagram.</w:t>
      </w:r>
    </w:p>
    <w:p w:rsidR="00445305" w:rsidRPr="00FD37C5" w:rsidRDefault="0043724D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noProof/>
          <w:lang w:eastAsia="en-US"/>
        </w:rPr>
        <w:drawing>
          <wp:inline distT="0" distB="0" distL="0" distR="0">
            <wp:extent cx="3589655" cy="1483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5" w:rsidRPr="00FD37C5" w:rsidRDefault="00445305" w:rsidP="002144D6">
      <w:pPr>
        <w:pStyle w:val="BodyText"/>
        <w:rPr>
          <w:rFonts w:ascii="Arial" w:hAnsi="Arial" w:cs="Arial"/>
        </w:rPr>
      </w:pPr>
      <w:r w:rsidRPr="00FD37C5">
        <w:rPr>
          <w:rFonts w:ascii="Arial" w:hAnsi="Arial" w:cs="Arial"/>
        </w:rPr>
        <w:tab/>
      </w:r>
    </w:p>
    <w:p w:rsidR="00445305" w:rsidRPr="00FD37C5" w:rsidRDefault="00445305">
      <w:pPr>
        <w:rPr>
          <w:rFonts w:ascii="Arial" w:hAnsi="Arial" w:cs="Arial"/>
        </w:rPr>
      </w:pPr>
    </w:p>
    <w:p w:rsidR="00445305" w:rsidRPr="00FD37C5" w:rsidRDefault="00445305" w:rsidP="00EF64FA">
      <w:pPr>
        <w:pStyle w:val="Heading1"/>
        <w:numPr>
          <w:ilvl w:val="1"/>
          <w:numId w:val="15"/>
        </w:numPr>
        <w:tabs>
          <w:tab w:val="left" w:pos="1080"/>
        </w:tabs>
        <w:spacing w:before="120"/>
      </w:pPr>
      <w:bookmarkStart w:id="11" w:name="_Toc457382075"/>
      <w:r w:rsidRPr="00FD37C5">
        <w:t>Logical View</w:t>
      </w:r>
      <w:bookmarkEnd w:id="11"/>
      <w:r w:rsidRPr="00FD37C5">
        <w:t xml:space="preserve"> </w:t>
      </w:r>
    </w:p>
    <w:p w:rsidR="00445305" w:rsidRPr="00FD37C5" w:rsidRDefault="00445305">
      <w:pPr>
        <w:rPr>
          <w:rFonts w:ascii="Arial" w:hAnsi="Arial" w:cs="Arial"/>
        </w:rPr>
      </w:pPr>
    </w:p>
    <w:p w:rsidR="00445305" w:rsidRPr="00FD37C5" w:rsidRDefault="00445305">
      <w:pPr>
        <w:pStyle w:val="Heading2"/>
        <w:numPr>
          <w:ilvl w:val="0"/>
          <w:numId w:val="0"/>
        </w:numPr>
        <w:rPr>
          <w:rFonts w:cs="Arial"/>
        </w:rPr>
      </w:pPr>
      <w:bookmarkStart w:id="12" w:name="_Toc457382076"/>
      <w:r w:rsidRPr="00FD37C5">
        <w:rPr>
          <w:rFonts w:cs="Arial"/>
        </w:rPr>
        <w:t>Overview</w:t>
      </w:r>
      <w:bookmarkEnd w:id="12"/>
    </w:p>
    <w:p w:rsidR="00445305" w:rsidRPr="00FD37C5" w:rsidRDefault="00F3703A">
      <w:pPr>
        <w:pStyle w:val="BodyText"/>
        <w:rPr>
          <w:rFonts w:ascii="Arial" w:hAnsi="Arial" w:cs="Arial"/>
        </w:rPr>
      </w:pPr>
      <w:r w:rsidRPr="00FD37C5">
        <w:rPr>
          <w:rFonts w:ascii="Arial" w:hAnsi="Arial" w:cs="Arial"/>
        </w:rPr>
        <w:t>ODPS</w:t>
      </w:r>
      <w:r w:rsidR="00445305" w:rsidRPr="00FD37C5">
        <w:rPr>
          <w:rFonts w:ascii="Arial" w:hAnsi="Arial" w:cs="Arial"/>
        </w:rPr>
        <w:t xml:space="preserve"> application is divided into layers based on the N-tier architecture</w:t>
      </w:r>
    </w:p>
    <w:p w:rsidR="00660DDE" w:rsidRPr="00FD37C5" w:rsidRDefault="0043724D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5938520" cy="67119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21" w:rsidRPr="00FD37C5" w:rsidRDefault="005B3A21">
      <w:pPr>
        <w:pStyle w:val="BodyText"/>
        <w:rPr>
          <w:rFonts w:ascii="Arial" w:hAnsi="Arial" w:cs="Arial"/>
        </w:rPr>
      </w:pPr>
    </w:p>
    <w:p w:rsidR="00445305" w:rsidRPr="00FD37C5" w:rsidRDefault="00445305">
      <w:pPr>
        <w:pStyle w:val="BodyText"/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The layering approach is the mostly accepted solution for enterprise applications, which require scalability, modularity and easy maintenance. </w:t>
      </w:r>
    </w:p>
    <w:p w:rsidR="00C821A9" w:rsidRPr="00FD37C5" w:rsidRDefault="00C821A9" w:rsidP="00C821A9">
      <w:pPr>
        <w:pStyle w:val="BodyText"/>
        <w:ind w:left="720"/>
        <w:rPr>
          <w:rFonts w:ascii="Arial" w:hAnsi="Arial" w:cs="Arial"/>
        </w:rPr>
      </w:pPr>
    </w:p>
    <w:p w:rsidR="00445305" w:rsidRPr="00FD37C5" w:rsidRDefault="00445305">
      <w:pPr>
        <w:pStyle w:val="BodyText"/>
        <w:numPr>
          <w:ilvl w:val="0"/>
          <w:numId w:val="9"/>
        </w:numPr>
        <w:tabs>
          <w:tab w:val="left" w:pos="720"/>
        </w:tabs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The </w:t>
      </w:r>
      <w:r w:rsidRPr="00FD37C5">
        <w:rPr>
          <w:rFonts w:ascii="Arial" w:hAnsi="Arial" w:cs="Arial"/>
          <w:b/>
          <w:bCs/>
        </w:rPr>
        <w:t xml:space="preserve">web </w:t>
      </w:r>
      <w:r w:rsidR="00AD68EB" w:rsidRPr="00FD37C5">
        <w:rPr>
          <w:rFonts w:ascii="Arial" w:hAnsi="Arial" w:cs="Arial"/>
          <w:b/>
          <w:bCs/>
        </w:rPr>
        <w:t>Clients Interaction Services</w:t>
      </w:r>
      <w:r w:rsidRPr="00FD37C5">
        <w:rPr>
          <w:rFonts w:ascii="Arial" w:hAnsi="Arial" w:cs="Arial"/>
        </w:rPr>
        <w:t xml:space="preserve"> deals with the presentation logic</w:t>
      </w:r>
      <w:r w:rsidR="00AD68EB" w:rsidRPr="00FD37C5">
        <w:rPr>
          <w:rFonts w:ascii="Arial" w:hAnsi="Arial" w:cs="Arial"/>
        </w:rPr>
        <w:t>, request dispatching</w:t>
      </w:r>
      <w:r w:rsidRPr="00FD37C5">
        <w:rPr>
          <w:rFonts w:ascii="Arial" w:hAnsi="Arial" w:cs="Arial"/>
        </w:rPr>
        <w:t xml:space="preserve"> and </w:t>
      </w:r>
      <w:r w:rsidR="00AD68EB" w:rsidRPr="00FD37C5">
        <w:rPr>
          <w:rFonts w:ascii="Arial" w:hAnsi="Arial" w:cs="Arial"/>
        </w:rPr>
        <w:t>response</w:t>
      </w:r>
      <w:r w:rsidRPr="00FD37C5">
        <w:rPr>
          <w:rFonts w:ascii="Arial" w:hAnsi="Arial" w:cs="Arial"/>
        </w:rPr>
        <w:t xml:space="preserve">  rendering</w:t>
      </w:r>
    </w:p>
    <w:p w:rsidR="00445305" w:rsidRPr="00FD37C5" w:rsidRDefault="00445305">
      <w:pPr>
        <w:pStyle w:val="BodyText"/>
        <w:numPr>
          <w:ilvl w:val="0"/>
          <w:numId w:val="9"/>
        </w:numPr>
        <w:tabs>
          <w:tab w:val="left" w:pos="720"/>
        </w:tabs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The </w:t>
      </w:r>
      <w:r w:rsidR="00AD68EB" w:rsidRPr="00FD37C5">
        <w:rPr>
          <w:rFonts w:ascii="Arial" w:hAnsi="Arial" w:cs="Arial"/>
          <w:b/>
          <w:bCs/>
        </w:rPr>
        <w:t>Application Logic</w:t>
      </w:r>
      <w:r w:rsidRPr="00FD37C5">
        <w:rPr>
          <w:rFonts w:ascii="Arial" w:hAnsi="Arial" w:cs="Arial"/>
          <w:b/>
          <w:bCs/>
        </w:rPr>
        <w:t xml:space="preserve"> </w:t>
      </w:r>
      <w:r w:rsidRPr="00FD37C5">
        <w:rPr>
          <w:rFonts w:ascii="Arial" w:hAnsi="Arial" w:cs="Arial"/>
        </w:rPr>
        <w:t>deals with the core functionalities of the system. (</w:t>
      </w:r>
      <w:r w:rsidR="00AD68EB" w:rsidRPr="00FD37C5">
        <w:rPr>
          <w:rFonts w:ascii="Arial" w:hAnsi="Arial" w:cs="Arial"/>
        </w:rPr>
        <w:t>Document Conversion, Protection</w:t>
      </w:r>
      <w:r w:rsidRPr="00FD37C5">
        <w:rPr>
          <w:rFonts w:ascii="Arial" w:hAnsi="Arial" w:cs="Arial"/>
        </w:rPr>
        <w:t>)</w:t>
      </w:r>
    </w:p>
    <w:p w:rsidR="00A63170" w:rsidRPr="00FD37C5" w:rsidRDefault="00445305" w:rsidP="00486B8E">
      <w:pPr>
        <w:pStyle w:val="BodyText"/>
        <w:numPr>
          <w:ilvl w:val="0"/>
          <w:numId w:val="9"/>
        </w:numPr>
        <w:tabs>
          <w:tab w:val="left" w:pos="720"/>
        </w:tabs>
        <w:rPr>
          <w:rFonts w:ascii="Arial" w:hAnsi="Arial" w:cs="Arial"/>
        </w:rPr>
      </w:pPr>
      <w:r w:rsidRPr="00FD37C5">
        <w:rPr>
          <w:rFonts w:ascii="Arial" w:hAnsi="Arial" w:cs="Arial"/>
        </w:rPr>
        <w:t>The</w:t>
      </w:r>
      <w:r w:rsidRPr="00FD37C5">
        <w:rPr>
          <w:rFonts w:ascii="Arial" w:hAnsi="Arial" w:cs="Arial"/>
          <w:b/>
          <w:bCs/>
        </w:rPr>
        <w:t xml:space="preserve"> </w:t>
      </w:r>
      <w:r w:rsidR="00AD68EB" w:rsidRPr="00FD37C5">
        <w:rPr>
          <w:rFonts w:ascii="Arial" w:hAnsi="Arial" w:cs="Arial"/>
          <w:b/>
          <w:bCs/>
        </w:rPr>
        <w:t>File System</w:t>
      </w:r>
      <w:r w:rsidRPr="00FD37C5">
        <w:rPr>
          <w:rFonts w:ascii="Arial" w:hAnsi="Arial" w:cs="Arial"/>
        </w:rPr>
        <w:t xml:space="preserve"> is responsible for storing </w:t>
      </w:r>
      <w:r w:rsidR="00AD68EB" w:rsidRPr="00FD37C5">
        <w:rPr>
          <w:rFonts w:ascii="Arial" w:hAnsi="Arial" w:cs="Arial"/>
        </w:rPr>
        <w:t>&amp; streaming files</w:t>
      </w:r>
      <w:r w:rsidRPr="00FD37C5">
        <w:rPr>
          <w:rFonts w:ascii="Arial" w:hAnsi="Arial" w:cs="Arial"/>
        </w:rPr>
        <w:t>.</w:t>
      </w:r>
    </w:p>
    <w:p w:rsidR="00445305" w:rsidRPr="00FD37C5" w:rsidRDefault="00445305" w:rsidP="00EF64FA">
      <w:pPr>
        <w:pStyle w:val="Heading1"/>
        <w:numPr>
          <w:ilvl w:val="1"/>
          <w:numId w:val="15"/>
        </w:numPr>
        <w:tabs>
          <w:tab w:val="left" w:pos="1080"/>
        </w:tabs>
        <w:spacing w:before="120"/>
      </w:pPr>
      <w:bookmarkStart w:id="13" w:name="_Toc457382077"/>
      <w:r w:rsidRPr="00FD37C5">
        <w:lastRenderedPageBreak/>
        <w:t>Deployment View</w:t>
      </w:r>
      <w:bookmarkEnd w:id="13"/>
      <w:r w:rsidRPr="00FD37C5">
        <w:t xml:space="preserve"> </w:t>
      </w:r>
    </w:p>
    <w:p w:rsidR="00445305" w:rsidRPr="00FD37C5" w:rsidRDefault="00445305">
      <w:pPr>
        <w:pStyle w:val="BodyText"/>
        <w:rPr>
          <w:rFonts w:ascii="Arial" w:hAnsi="Arial" w:cs="Arial"/>
        </w:rPr>
      </w:pPr>
      <w:r w:rsidRPr="00FD37C5">
        <w:rPr>
          <w:rFonts w:ascii="Arial" w:hAnsi="Arial" w:cs="Arial"/>
        </w:rPr>
        <w:tab/>
      </w:r>
    </w:p>
    <w:p w:rsidR="00445305" w:rsidRPr="00FD37C5" w:rsidRDefault="00445305">
      <w:pPr>
        <w:pStyle w:val="BodyText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b/>
          <w:bCs/>
        </w:rPr>
        <w:t>Logical Structure</w:t>
      </w:r>
    </w:p>
    <w:p w:rsidR="00445305" w:rsidRPr="00FD37C5" w:rsidRDefault="0043724D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drawing>
          <wp:inline distT="0" distB="0" distL="0" distR="0">
            <wp:extent cx="5943600" cy="23933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5" w:rsidRPr="00FD37C5" w:rsidRDefault="00445305">
      <w:pPr>
        <w:pStyle w:val="BodyText"/>
        <w:rPr>
          <w:rFonts w:ascii="Arial" w:hAnsi="Arial" w:cs="Arial"/>
          <w:b/>
        </w:rPr>
      </w:pPr>
      <w:r w:rsidRPr="00FD37C5">
        <w:rPr>
          <w:rFonts w:ascii="Arial" w:hAnsi="Arial" w:cs="Arial"/>
          <w:b/>
        </w:rPr>
        <w:t>Physical structure</w:t>
      </w:r>
    </w:p>
    <w:p w:rsidR="00445305" w:rsidRPr="00FD37C5" w:rsidRDefault="0043724D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US"/>
        </w:rPr>
        <w:drawing>
          <wp:inline distT="0" distB="0" distL="0" distR="0">
            <wp:extent cx="3789045" cy="113347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5" w:rsidRPr="00FD37C5" w:rsidRDefault="00445305">
      <w:pPr>
        <w:pStyle w:val="BodyText"/>
        <w:rPr>
          <w:rFonts w:ascii="Arial" w:hAnsi="Arial" w:cs="Arial"/>
          <w:b/>
          <w:bCs/>
        </w:rPr>
      </w:pPr>
    </w:p>
    <w:p w:rsidR="00445305" w:rsidRPr="00FD37C5" w:rsidRDefault="00445305">
      <w:pPr>
        <w:pStyle w:val="BodyText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b/>
          <w:bCs/>
        </w:rPr>
        <w:t>Details</w:t>
      </w:r>
    </w:p>
    <w:p w:rsidR="00445305" w:rsidRPr="00FD37C5" w:rsidRDefault="002144D6">
      <w:pPr>
        <w:pStyle w:val="BodyText"/>
        <w:numPr>
          <w:ilvl w:val="0"/>
          <w:numId w:val="9"/>
        </w:numPr>
        <w:tabs>
          <w:tab w:val="left" w:pos="720"/>
        </w:tabs>
        <w:rPr>
          <w:rFonts w:ascii="Arial" w:hAnsi="Arial" w:cs="Arial"/>
          <w:bCs/>
        </w:rPr>
      </w:pPr>
      <w:r w:rsidRPr="00FD37C5">
        <w:rPr>
          <w:rFonts w:ascii="Arial" w:hAnsi="Arial" w:cs="Arial"/>
          <w:bCs/>
        </w:rPr>
        <w:t>Spring MVC Rest features have been used in order to</w:t>
      </w:r>
      <w:r w:rsidR="001100DD" w:rsidRPr="00FD37C5">
        <w:rPr>
          <w:rFonts w:ascii="Arial" w:hAnsi="Arial" w:cs="Arial"/>
          <w:bCs/>
        </w:rPr>
        <w:t xml:space="preserve"> develop rest API.</w:t>
      </w:r>
      <w:r w:rsidRPr="00FD37C5">
        <w:rPr>
          <w:rFonts w:ascii="Arial" w:hAnsi="Arial" w:cs="Arial"/>
          <w:bCs/>
        </w:rPr>
        <w:t xml:space="preserve"> </w:t>
      </w:r>
    </w:p>
    <w:p w:rsidR="001100DD" w:rsidRPr="00FD37C5" w:rsidRDefault="001100DD">
      <w:pPr>
        <w:pStyle w:val="BodyText"/>
        <w:numPr>
          <w:ilvl w:val="0"/>
          <w:numId w:val="9"/>
        </w:numPr>
        <w:tabs>
          <w:tab w:val="left" w:pos="720"/>
        </w:tabs>
        <w:rPr>
          <w:rFonts w:ascii="Arial" w:hAnsi="Arial" w:cs="Arial"/>
          <w:bCs/>
        </w:rPr>
      </w:pPr>
      <w:r w:rsidRPr="00FD37C5">
        <w:rPr>
          <w:rFonts w:ascii="Arial" w:hAnsi="Arial" w:cs="Arial"/>
          <w:bCs/>
        </w:rPr>
        <w:t xml:space="preserve">Eclipse Mars 4.5.2 </w:t>
      </w:r>
      <w:r w:rsidR="0010624E" w:rsidRPr="00FD37C5">
        <w:rPr>
          <w:rFonts w:ascii="Arial" w:hAnsi="Arial" w:cs="Arial"/>
          <w:bCs/>
        </w:rPr>
        <w:t xml:space="preserve">&amp; jdk1.7 </w:t>
      </w:r>
      <w:r w:rsidRPr="00FD37C5">
        <w:rPr>
          <w:rFonts w:ascii="Arial" w:hAnsi="Arial" w:cs="Arial"/>
          <w:bCs/>
        </w:rPr>
        <w:t xml:space="preserve">has been used for </w:t>
      </w:r>
      <w:r w:rsidR="0010624E" w:rsidRPr="00FD37C5">
        <w:rPr>
          <w:rFonts w:ascii="Arial" w:hAnsi="Arial" w:cs="Arial"/>
          <w:bCs/>
        </w:rPr>
        <w:t>development on Win7 machine.</w:t>
      </w:r>
    </w:p>
    <w:p w:rsidR="001100DD" w:rsidRPr="00FD37C5" w:rsidRDefault="0010624E">
      <w:pPr>
        <w:pStyle w:val="BodyText"/>
        <w:numPr>
          <w:ilvl w:val="0"/>
          <w:numId w:val="9"/>
        </w:numPr>
        <w:tabs>
          <w:tab w:val="left" w:pos="720"/>
        </w:tabs>
        <w:rPr>
          <w:rFonts w:ascii="Arial" w:hAnsi="Arial" w:cs="Arial"/>
          <w:bCs/>
        </w:rPr>
      </w:pPr>
      <w:r w:rsidRPr="00FD37C5">
        <w:rPr>
          <w:rFonts w:ascii="Arial" w:hAnsi="Arial" w:cs="Arial"/>
          <w:bCs/>
        </w:rPr>
        <w:t xml:space="preserve">Apache </w:t>
      </w:r>
      <w:r w:rsidR="001100DD" w:rsidRPr="00FD37C5">
        <w:rPr>
          <w:rFonts w:ascii="Arial" w:hAnsi="Arial" w:cs="Arial"/>
          <w:bCs/>
        </w:rPr>
        <w:t>Maven</w:t>
      </w:r>
      <w:r w:rsidRPr="00FD37C5">
        <w:rPr>
          <w:rFonts w:ascii="Arial" w:hAnsi="Arial" w:cs="Arial"/>
          <w:bCs/>
        </w:rPr>
        <w:t xml:space="preserve"> 3.3.9</w:t>
      </w:r>
      <w:r w:rsidR="001100DD" w:rsidRPr="00FD37C5">
        <w:rPr>
          <w:rFonts w:ascii="Arial" w:hAnsi="Arial" w:cs="Arial"/>
          <w:bCs/>
        </w:rPr>
        <w:t xml:space="preserve"> has been used to build the project</w:t>
      </w:r>
    </w:p>
    <w:p w:rsidR="001100DD" w:rsidRPr="00FD37C5" w:rsidRDefault="001100DD">
      <w:pPr>
        <w:pStyle w:val="BodyText"/>
        <w:numPr>
          <w:ilvl w:val="0"/>
          <w:numId w:val="9"/>
        </w:numPr>
        <w:tabs>
          <w:tab w:val="left" w:pos="720"/>
        </w:tabs>
        <w:rPr>
          <w:rFonts w:ascii="Arial" w:hAnsi="Arial" w:cs="Arial"/>
          <w:bCs/>
        </w:rPr>
      </w:pPr>
      <w:r w:rsidRPr="00FD37C5">
        <w:rPr>
          <w:rFonts w:ascii="Arial" w:hAnsi="Arial" w:cs="Arial"/>
          <w:bCs/>
        </w:rPr>
        <w:t>Apach</w:t>
      </w:r>
      <w:r w:rsidR="0010624E" w:rsidRPr="00FD37C5">
        <w:rPr>
          <w:rFonts w:ascii="Arial" w:hAnsi="Arial" w:cs="Arial"/>
          <w:bCs/>
        </w:rPr>
        <w:t xml:space="preserve">e </w:t>
      </w:r>
      <w:proofErr w:type="spellStart"/>
      <w:r w:rsidR="0010624E" w:rsidRPr="00FD37C5">
        <w:rPr>
          <w:rFonts w:ascii="Arial" w:hAnsi="Arial" w:cs="Arial"/>
          <w:bCs/>
        </w:rPr>
        <w:t>TomCat</w:t>
      </w:r>
      <w:proofErr w:type="spellEnd"/>
      <w:r w:rsidR="0010624E" w:rsidRPr="00FD37C5">
        <w:rPr>
          <w:rFonts w:ascii="Arial" w:hAnsi="Arial" w:cs="Arial"/>
          <w:bCs/>
        </w:rPr>
        <w:t xml:space="preserve"> 8.0.33 has been used as Web Server</w:t>
      </w:r>
    </w:p>
    <w:p w:rsidR="00445305" w:rsidRPr="00FD37C5" w:rsidRDefault="00445305">
      <w:pPr>
        <w:pStyle w:val="BodyText"/>
        <w:numPr>
          <w:ilvl w:val="0"/>
          <w:numId w:val="9"/>
        </w:numPr>
        <w:tabs>
          <w:tab w:val="left" w:pos="720"/>
        </w:tabs>
        <w:rPr>
          <w:rFonts w:ascii="Arial" w:hAnsi="Arial" w:cs="Arial"/>
          <w:bCs/>
        </w:rPr>
      </w:pPr>
      <w:r w:rsidRPr="00FD37C5">
        <w:rPr>
          <w:rFonts w:ascii="Arial" w:hAnsi="Arial" w:cs="Arial"/>
          <w:bCs/>
        </w:rPr>
        <w:t xml:space="preserve">Application servers are IBM servers running </w:t>
      </w:r>
      <w:proofErr w:type="spellStart"/>
      <w:r w:rsidRPr="00FD37C5">
        <w:rPr>
          <w:rFonts w:ascii="Arial" w:hAnsi="Arial" w:cs="Arial"/>
          <w:bCs/>
        </w:rPr>
        <w:t>Jboss</w:t>
      </w:r>
      <w:proofErr w:type="spellEnd"/>
      <w:r w:rsidRPr="00FD37C5">
        <w:rPr>
          <w:rFonts w:ascii="Arial" w:hAnsi="Arial" w:cs="Arial"/>
          <w:bCs/>
        </w:rPr>
        <w:t xml:space="preserve"> Application Server</w:t>
      </w:r>
    </w:p>
    <w:p w:rsidR="00445305" w:rsidRPr="00FD37C5" w:rsidRDefault="00445305">
      <w:pPr>
        <w:pStyle w:val="BodyText"/>
        <w:numPr>
          <w:ilvl w:val="0"/>
          <w:numId w:val="9"/>
        </w:numPr>
        <w:tabs>
          <w:tab w:val="left" w:pos="720"/>
        </w:tabs>
        <w:rPr>
          <w:rFonts w:ascii="Arial" w:hAnsi="Arial" w:cs="Arial"/>
          <w:bCs/>
        </w:rPr>
      </w:pPr>
      <w:r w:rsidRPr="00FD37C5">
        <w:rPr>
          <w:rFonts w:ascii="Arial" w:hAnsi="Arial" w:cs="Arial"/>
          <w:bCs/>
        </w:rPr>
        <w:t xml:space="preserve">Database server is IBM server running </w:t>
      </w:r>
      <w:proofErr w:type="spellStart"/>
      <w:r w:rsidRPr="00FD37C5">
        <w:rPr>
          <w:rFonts w:ascii="Arial" w:hAnsi="Arial" w:cs="Arial"/>
          <w:bCs/>
        </w:rPr>
        <w:t>MySQL</w:t>
      </w:r>
      <w:proofErr w:type="spellEnd"/>
      <w:r w:rsidRPr="00FD37C5">
        <w:rPr>
          <w:rFonts w:ascii="Arial" w:hAnsi="Arial" w:cs="Arial"/>
          <w:bCs/>
        </w:rPr>
        <w:t xml:space="preserve"> server.</w:t>
      </w:r>
    </w:p>
    <w:p w:rsidR="00445305" w:rsidRPr="00FD37C5" w:rsidRDefault="00445305">
      <w:pPr>
        <w:rPr>
          <w:rFonts w:ascii="Arial" w:hAnsi="Arial" w:cs="Arial"/>
        </w:rPr>
      </w:pPr>
      <w:r w:rsidRPr="00FD37C5">
        <w:rPr>
          <w:rFonts w:ascii="Arial" w:hAnsi="Arial" w:cs="Arial"/>
        </w:rPr>
        <w:tab/>
      </w:r>
    </w:p>
    <w:p w:rsidR="00445305" w:rsidRPr="00FD37C5" w:rsidRDefault="00496AAC" w:rsidP="00AB0253">
      <w:pPr>
        <w:pStyle w:val="Heading1"/>
      </w:pPr>
      <w:bookmarkStart w:id="14" w:name="_Toc457382078"/>
      <w:r w:rsidRPr="00FD37C5">
        <w:t>5</w:t>
      </w:r>
      <w:r w:rsidR="00445305" w:rsidRPr="00FD37C5">
        <w:t>. Design description organization</w:t>
      </w:r>
      <w:bookmarkEnd w:id="14"/>
    </w:p>
    <w:p w:rsidR="00445305" w:rsidRPr="00FD37C5" w:rsidRDefault="00496AAC" w:rsidP="00AB0253">
      <w:pPr>
        <w:pStyle w:val="Heading1"/>
        <w:rPr>
          <w:color w:val="000000"/>
        </w:rPr>
      </w:pPr>
      <w:bookmarkStart w:id="15" w:name="_Toc457382079"/>
      <w:r w:rsidRPr="00FD37C5">
        <w:t>5</w:t>
      </w:r>
      <w:r w:rsidR="00445305" w:rsidRPr="00FD37C5">
        <w:t>.1 Introduction</w:t>
      </w:r>
      <w:bookmarkEnd w:id="15"/>
    </w:p>
    <w:p w:rsidR="00C821A9" w:rsidRPr="00FD37C5" w:rsidRDefault="00445305" w:rsidP="00C821A9">
      <w:pPr>
        <w:pStyle w:val="BodyText"/>
        <w:rPr>
          <w:rFonts w:ascii="Arial" w:hAnsi="Arial" w:cs="Arial"/>
        </w:rPr>
      </w:pPr>
      <w:r w:rsidRPr="00FD37C5">
        <w:rPr>
          <w:rFonts w:ascii="Arial" w:hAnsi="Arial" w:cs="Arial"/>
          <w:color w:val="000000"/>
        </w:rPr>
        <w:t>The Software Design Description (SDD) details the chosen software architecture and the justification for selecting that architecture. In this project the team was tasked with architecting and implementing a</w:t>
      </w:r>
      <w:r w:rsidR="003D6EAB" w:rsidRPr="00FD37C5">
        <w:rPr>
          <w:rFonts w:ascii="Arial" w:hAnsi="Arial" w:cs="Arial"/>
          <w:color w:val="000000"/>
        </w:rPr>
        <w:t>n</w:t>
      </w:r>
      <w:r w:rsidRPr="00FD37C5">
        <w:rPr>
          <w:rFonts w:ascii="Arial" w:hAnsi="Arial" w:cs="Arial"/>
          <w:color w:val="000000"/>
        </w:rPr>
        <w:t xml:space="preserve"> </w:t>
      </w:r>
      <w:r w:rsidR="00496AAC" w:rsidRPr="00FD37C5">
        <w:rPr>
          <w:rFonts w:ascii="Arial" w:hAnsi="Arial" w:cs="Arial"/>
          <w:color w:val="000000"/>
        </w:rPr>
        <w:t xml:space="preserve">Online Document Processing </w:t>
      </w:r>
      <w:proofErr w:type="gramStart"/>
      <w:r w:rsidR="00496AAC" w:rsidRPr="00FD37C5">
        <w:rPr>
          <w:rFonts w:ascii="Arial" w:hAnsi="Arial" w:cs="Arial"/>
          <w:color w:val="000000"/>
        </w:rPr>
        <w:t>Service(</w:t>
      </w:r>
      <w:proofErr w:type="gramEnd"/>
      <w:r w:rsidR="00496AAC" w:rsidRPr="00FD37C5">
        <w:rPr>
          <w:rFonts w:ascii="Arial" w:hAnsi="Arial" w:cs="Arial"/>
          <w:color w:val="000000"/>
        </w:rPr>
        <w:t xml:space="preserve">ODPS) </w:t>
      </w:r>
      <w:r w:rsidR="00FD37C5" w:rsidRPr="00FD37C5">
        <w:rPr>
          <w:rFonts w:ascii="Arial" w:hAnsi="Arial" w:cs="Arial"/>
          <w:color w:val="000000"/>
        </w:rPr>
        <w:t>which uses</w:t>
      </w:r>
      <w:r w:rsidR="00496AAC" w:rsidRPr="00FD37C5">
        <w:rPr>
          <w:rFonts w:ascii="Arial" w:hAnsi="Arial" w:cs="Arial"/>
          <w:color w:val="000000"/>
        </w:rPr>
        <w:t xml:space="preserve"> different features of </w:t>
      </w:r>
      <w:proofErr w:type="spellStart"/>
      <w:r w:rsidR="00496AAC" w:rsidRPr="00FD37C5">
        <w:rPr>
          <w:rFonts w:ascii="Arial" w:hAnsi="Arial" w:cs="Arial"/>
          <w:color w:val="000000"/>
        </w:rPr>
        <w:t>Aspose</w:t>
      </w:r>
      <w:proofErr w:type="spellEnd"/>
      <w:r w:rsidR="00496AAC" w:rsidRPr="00FD37C5">
        <w:rPr>
          <w:rFonts w:ascii="Arial" w:hAnsi="Arial" w:cs="Arial"/>
          <w:color w:val="000000"/>
        </w:rPr>
        <w:t xml:space="preserve"> Java Component</w:t>
      </w:r>
      <w:r w:rsidRPr="00FD37C5">
        <w:rPr>
          <w:rFonts w:ascii="Arial" w:hAnsi="Arial" w:cs="Arial"/>
          <w:color w:val="000000"/>
        </w:rPr>
        <w:t xml:space="preserve">. </w:t>
      </w:r>
      <w:r w:rsidR="00C821A9" w:rsidRPr="00FD37C5">
        <w:rPr>
          <w:rFonts w:ascii="Arial" w:hAnsi="Arial" w:cs="Arial"/>
        </w:rPr>
        <w:t xml:space="preserve">Spring MVC framework has been used to implement the software. Reason of preferring Spring MVC is that it not only provides a sophisticated template to implement Rest API but also in future we can incorporate different </w:t>
      </w:r>
      <w:proofErr w:type="gramStart"/>
      <w:r w:rsidR="00C821A9" w:rsidRPr="00FD37C5">
        <w:rPr>
          <w:rFonts w:ascii="Arial" w:hAnsi="Arial" w:cs="Arial"/>
        </w:rPr>
        <w:t>Spring</w:t>
      </w:r>
      <w:proofErr w:type="gramEnd"/>
      <w:r w:rsidR="00C821A9" w:rsidRPr="00FD37C5">
        <w:rPr>
          <w:rFonts w:ascii="Arial" w:hAnsi="Arial" w:cs="Arial"/>
        </w:rPr>
        <w:t xml:space="preserve"> features in our application.</w:t>
      </w:r>
    </w:p>
    <w:p w:rsidR="00445305" w:rsidRPr="00FD37C5" w:rsidRDefault="00445305">
      <w:pPr>
        <w:rPr>
          <w:rFonts w:ascii="Arial" w:hAnsi="Arial" w:cs="Arial"/>
          <w:color w:val="000000"/>
        </w:rPr>
      </w:pPr>
    </w:p>
    <w:p w:rsidR="00445305" w:rsidRPr="00FD37C5" w:rsidRDefault="00445305">
      <w:pPr>
        <w:autoSpaceDE w:val="0"/>
        <w:rPr>
          <w:rFonts w:ascii="Arial" w:hAnsi="Arial" w:cs="Arial"/>
          <w:b/>
          <w:bCs/>
        </w:rPr>
      </w:pPr>
    </w:p>
    <w:p w:rsidR="00496AAC" w:rsidRPr="00FD37C5" w:rsidRDefault="00496AAC">
      <w:pPr>
        <w:autoSpaceDE w:val="0"/>
        <w:rPr>
          <w:rFonts w:ascii="Arial" w:hAnsi="Arial" w:cs="Arial"/>
          <w:b/>
          <w:bCs/>
          <w:szCs w:val="22"/>
        </w:rPr>
      </w:pPr>
    </w:p>
    <w:p w:rsidR="00496AAC" w:rsidRPr="00FD37C5" w:rsidRDefault="00496AAC">
      <w:pPr>
        <w:autoSpaceDE w:val="0"/>
        <w:rPr>
          <w:rFonts w:ascii="Arial" w:hAnsi="Arial" w:cs="Arial"/>
          <w:b/>
          <w:bCs/>
          <w:szCs w:val="22"/>
        </w:rPr>
      </w:pPr>
    </w:p>
    <w:p w:rsidR="00445305" w:rsidRPr="00FD37C5" w:rsidRDefault="00AB0253" w:rsidP="00AB0253">
      <w:pPr>
        <w:pStyle w:val="Heading1"/>
      </w:pPr>
      <w:bookmarkStart w:id="16" w:name="_Toc457382080"/>
      <w:r>
        <w:t>5.2</w:t>
      </w:r>
      <w:r w:rsidR="00445305" w:rsidRPr="00FD37C5">
        <w:t xml:space="preserve"> Design views</w:t>
      </w:r>
      <w:bookmarkEnd w:id="16"/>
    </w:p>
    <w:p w:rsidR="00445305" w:rsidRPr="00FD37C5" w:rsidRDefault="00445305">
      <w:pPr>
        <w:autoSpaceDE w:val="0"/>
        <w:rPr>
          <w:rFonts w:ascii="Arial" w:hAnsi="Arial" w:cs="Arial"/>
        </w:rPr>
      </w:pPr>
      <w:r w:rsidRPr="00FD37C5">
        <w:rPr>
          <w:rFonts w:ascii="Arial" w:hAnsi="Arial" w:cs="Arial"/>
        </w:rPr>
        <w:t>Entity attribute information can be organized in several ways to reveal all of the essential aspects of a design. In so</w:t>
      </w:r>
      <w:r w:rsidR="00FD37C5" w:rsidRPr="00FD37C5">
        <w:rPr>
          <w:rFonts w:ascii="Arial" w:hAnsi="Arial" w:cs="Arial"/>
        </w:rPr>
        <w:t xml:space="preserve"> </w:t>
      </w:r>
      <w:r w:rsidRPr="00FD37C5">
        <w:rPr>
          <w:rFonts w:ascii="Arial" w:hAnsi="Arial" w:cs="Arial"/>
        </w:rPr>
        <w:t xml:space="preserve">doing, the user is able to focus on design details from a different perspective or viewpoint. A </w:t>
      </w:r>
      <w:r w:rsidRPr="00FD37C5">
        <w:rPr>
          <w:rFonts w:ascii="Arial" w:hAnsi="Arial" w:cs="Arial"/>
          <w:i/>
          <w:iCs/>
        </w:rPr>
        <w:t xml:space="preserve">design view </w:t>
      </w:r>
      <w:r w:rsidRPr="00FD37C5">
        <w:rPr>
          <w:rFonts w:ascii="Arial" w:hAnsi="Arial" w:cs="Arial"/>
        </w:rPr>
        <w:t xml:space="preserve">is a subset of design entity attribute information that is specifically suited to the needs of a software project activity. Each design view represents a separate concern about a software system. Together, these views provide a comprehensive description of the design in a concise and usable form that simplifies information access and assimilation. </w:t>
      </w:r>
    </w:p>
    <w:p w:rsidR="00FD37C5" w:rsidRPr="00FD37C5" w:rsidRDefault="00FD37C5">
      <w:pPr>
        <w:autoSpaceDE w:val="0"/>
        <w:rPr>
          <w:rFonts w:ascii="Arial" w:hAnsi="Arial" w:cs="Arial"/>
          <w:b/>
          <w:bCs/>
        </w:rPr>
      </w:pPr>
    </w:p>
    <w:p w:rsidR="00445305" w:rsidRPr="00FD37C5" w:rsidRDefault="00AB0253" w:rsidP="00AB0253">
      <w:pPr>
        <w:pStyle w:val="Heading1"/>
      </w:pPr>
      <w:bookmarkStart w:id="17" w:name="_Toc457382081"/>
      <w:r>
        <w:t>5</w:t>
      </w:r>
      <w:r w:rsidR="00445305" w:rsidRPr="00FD37C5">
        <w:t>.2.1 Decomposition description</w:t>
      </w:r>
      <w:bookmarkEnd w:id="17"/>
    </w:p>
    <w:p w:rsidR="00445305" w:rsidRPr="00FD37C5" w:rsidRDefault="00445305">
      <w:pPr>
        <w:autoSpaceDE w:val="0"/>
        <w:rPr>
          <w:rFonts w:ascii="Arial" w:hAnsi="Arial" w:cs="Arial"/>
          <w:b/>
          <w:bCs/>
        </w:rPr>
      </w:pPr>
    </w:p>
    <w:p w:rsidR="00445305" w:rsidRPr="00FD37C5" w:rsidRDefault="00AB0253">
      <w:pPr>
        <w:autoSpaceDE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445305" w:rsidRPr="00FD37C5">
        <w:rPr>
          <w:rFonts w:ascii="Arial" w:hAnsi="Arial" w:cs="Arial"/>
          <w:b/>
          <w:bCs/>
        </w:rPr>
        <w:t>.2.1.1 Scope</w:t>
      </w:r>
    </w:p>
    <w:p w:rsidR="00445305" w:rsidRPr="00FD37C5" w:rsidRDefault="00445305">
      <w:pPr>
        <w:autoSpaceDE w:val="0"/>
        <w:rPr>
          <w:rFonts w:ascii="Arial" w:hAnsi="Arial" w:cs="Arial"/>
          <w:b/>
          <w:bCs/>
          <w:color w:val="FF0000"/>
        </w:rPr>
      </w:pPr>
    </w:p>
    <w:p w:rsidR="00445305" w:rsidRPr="00FD37C5" w:rsidRDefault="00445305">
      <w:pPr>
        <w:autoSpaceDE w:val="0"/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 We first must understand our organization's business functions before beginning developing information systems. The decomposition descriptions are done in order to plan business functions, processes, and sub processes within </w:t>
      </w:r>
      <w:r w:rsidR="00FD37C5" w:rsidRPr="00FD37C5">
        <w:rPr>
          <w:rFonts w:ascii="Arial" w:hAnsi="Arial" w:cs="Arial"/>
        </w:rPr>
        <w:t xml:space="preserve">ODPS </w:t>
      </w:r>
      <w:r w:rsidRPr="00FD37C5">
        <w:rPr>
          <w:rFonts w:ascii="Arial" w:hAnsi="Arial" w:cs="Arial"/>
        </w:rPr>
        <w:t>Project.</w:t>
      </w:r>
    </w:p>
    <w:p w:rsidR="00445305" w:rsidRPr="00FD37C5" w:rsidRDefault="00445305">
      <w:pPr>
        <w:rPr>
          <w:rFonts w:ascii="Arial" w:hAnsi="Arial" w:cs="Arial"/>
        </w:rPr>
      </w:pPr>
    </w:p>
    <w:p w:rsidR="00445305" w:rsidRPr="00FD37C5" w:rsidRDefault="00AB0253">
      <w:pPr>
        <w:autoSpaceDE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445305" w:rsidRPr="00FD37C5">
        <w:rPr>
          <w:rFonts w:ascii="Arial" w:hAnsi="Arial" w:cs="Arial"/>
          <w:b/>
          <w:bCs/>
        </w:rPr>
        <w:t>.2.1.2 Use</w:t>
      </w:r>
    </w:p>
    <w:p w:rsidR="00445305" w:rsidRPr="00FD37C5" w:rsidRDefault="00445305">
      <w:pPr>
        <w:autoSpaceDE w:val="0"/>
        <w:rPr>
          <w:rFonts w:ascii="Arial" w:hAnsi="Arial" w:cs="Arial"/>
          <w:b/>
          <w:bCs/>
        </w:rPr>
      </w:pPr>
    </w:p>
    <w:p w:rsidR="00445305" w:rsidRPr="00FD37C5" w:rsidRDefault="00445305">
      <w:pPr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Our Project will perform a variety of different functions. Before we plan what systems to build for the organization, it is helpful to first understand the </w:t>
      </w:r>
      <w:proofErr w:type="gramStart"/>
      <w:r w:rsidRPr="00FD37C5">
        <w:rPr>
          <w:rFonts w:ascii="Arial" w:hAnsi="Arial" w:cs="Arial"/>
        </w:rPr>
        <w:t xml:space="preserve">functions of </w:t>
      </w:r>
      <w:r w:rsidR="00FD37C5" w:rsidRPr="00FD37C5">
        <w:rPr>
          <w:rFonts w:ascii="Arial" w:hAnsi="Arial" w:cs="Arial"/>
        </w:rPr>
        <w:t>ODPS</w:t>
      </w:r>
      <w:r w:rsidRPr="00FD37C5">
        <w:rPr>
          <w:rFonts w:ascii="Arial" w:hAnsi="Arial" w:cs="Arial"/>
        </w:rPr>
        <w:t xml:space="preserve"> Projects needs</w:t>
      </w:r>
      <w:proofErr w:type="gramEnd"/>
      <w:r w:rsidRPr="00FD37C5">
        <w:rPr>
          <w:rFonts w:ascii="Arial" w:hAnsi="Arial" w:cs="Arial"/>
        </w:rPr>
        <w:t xml:space="preserve"> to perform. Then it is much easier to identify processes that occur within the business functions, and ultimately the systems that will support those processes. </w:t>
      </w:r>
    </w:p>
    <w:p w:rsidR="00894997" w:rsidRDefault="00445305">
      <w:pPr>
        <w:autoSpaceDE w:val="0"/>
        <w:rPr>
          <w:rFonts w:ascii="Arial" w:hAnsi="Arial" w:cs="Arial"/>
        </w:rPr>
      </w:pPr>
      <w:r w:rsidRPr="00FD37C5">
        <w:rPr>
          <w:rFonts w:ascii="Arial" w:hAnsi="Arial" w:cs="Arial"/>
        </w:rPr>
        <w:t xml:space="preserve">The process of starting at a high level and moving into smaller and smaller subsystems is called </w:t>
      </w:r>
      <w:r w:rsidRPr="00FD37C5">
        <w:rPr>
          <w:rFonts w:ascii="Arial" w:hAnsi="Arial" w:cs="Arial"/>
          <w:u w:val="single"/>
        </w:rPr>
        <w:t>decomposition</w:t>
      </w:r>
      <w:r w:rsidRPr="00FD37C5">
        <w:rPr>
          <w:rFonts w:ascii="Arial" w:hAnsi="Arial" w:cs="Arial"/>
        </w:rPr>
        <w:t xml:space="preserve">. The </w:t>
      </w:r>
      <w:r w:rsidRPr="00FD37C5">
        <w:rPr>
          <w:rFonts w:ascii="Arial" w:hAnsi="Arial" w:cs="Arial"/>
          <w:u w:val="single"/>
        </w:rPr>
        <w:t>functional decomposition diagram</w:t>
      </w:r>
      <w:r w:rsidRPr="00FD37C5">
        <w:rPr>
          <w:rFonts w:ascii="Arial" w:hAnsi="Arial" w:cs="Arial"/>
        </w:rPr>
        <w:t xml:space="preserve"> (FDD) is a planning tool for identifying business functions and the processes that comprise them. </w:t>
      </w:r>
    </w:p>
    <w:p w:rsidR="00894997" w:rsidRDefault="00894997">
      <w:pPr>
        <w:autoSpaceDE w:val="0"/>
        <w:rPr>
          <w:rFonts w:ascii="Arial" w:hAnsi="Arial" w:cs="Arial"/>
        </w:rPr>
      </w:pPr>
    </w:p>
    <w:p w:rsidR="00445305" w:rsidRPr="00FD37C5" w:rsidRDefault="00AB0253">
      <w:pPr>
        <w:autoSpaceDE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445305" w:rsidRPr="00FD37C5">
        <w:rPr>
          <w:rFonts w:ascii="Arial" w:hAnsi="Arial" w:cs="Arial"/>
          <w:b/>
          <w:bCs/>
        </w:rPr>
        <w:t>.2.1.3 Representation</w:t>
      </w:r>
    </w:p>
    <w:p w:rsidR="00445305" w:rsidRPr="00FD37C5" w:rsidRDefault="00445305">
      <w:pPr>
        <w:autoSpaceDE w:val="0"/>
        <w:rPr>
          <w:rFonts w:ascii="Arial" w:hAnsi="Arial" w:cs="Arial"/>
          <w:i/>
          <w:iCs/>
        </w:rPr>
      </w:pPr>
    </w:p>
    <w:p w:rsidR="000B1A32" w:rsidRPr="00FD37C5" w:rsidRDefault="000B1A32" w:rsidP="000B1A32">
      <w:pPr>
        <w:rPr>
          <w:rFonts w:ascii="Arial" w:hAnsi="Arial" w:cs="Arial"/>
        </w:rPr>
      </w:pPr>
      <w:r w:rsidRPr="00FD37C5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margin-left:301pt;margin-top:133.65pt;width:0;height:30.65pt;z-index:251634688" o:connectortype="straight"/>
        </w:pict>
      </w:r>
      <w:r w:rsidRPr="00FD37C5">
        <w:rPr>
          <w:rFonts w:ascii="Arial" w:hAnsi="Arial" w:cs="Arial"/>
          <w:noProof/>
        </w:rPr>
        <w:pict>
          <v:shape id="_x0000_s1123" type="#_x0000_t32" style="position:absolute;margin-left:258.6pt;margin-top:164.15pt;width:42.4pt;height:0;z-index:251635712" o:connectortype="straight"/>
        </w:pict>
      </w:r>
      <w:r w:rsidRPr="00FD37C5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margin-left:261.7pt;margin-top:74.25pt;width:74.7pt;height:48.65pt;z-index:251633664" strokecolor="white">
            <v:textbox style="mso-next-textbox:#_x0000_s1121">
              <w:txbxContent>
                <w:p w:rsidR="000B1A32" w:rsidRDefault="000B1A32" w:rsidP="000B1A32">
                  <w:r>
                    <w:rPr>
                      <w:sz w:val="16"/>
                      <w:szCs w:val="16"/>
                    </w:rPr>
                    <w:t>Gets Word Document Name to determine Protection type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rect id="_x0000_s1120" style="position:absolute;margin-left:254.8pt;margin-top:67.35pt;width:85.4pt;height:65.5pt;z-index:251632640"/>
        </w:pict>
      </w:r>
      <w:r w:rsidRPr="00FD37C5">
        <w:rPr>
          <w:rFonts w:ascii="Arial" w:hAnsi="Arial" w:cs="Arial"/>
          <w:noProof/>
        </w:rPr>
        <w:pict>
          <v:shape id="_x0000_s1119" type="#_x0000_t32" style="position:absolute;margin-left:292.7pt;margin-top:39.4pt;width:0;height:26.4pt;z-index:251631616" o:connectortype="straight"/>
        </w:pict>
      </w:r>
      <w:r w:rsidRPr="00FD37C5">
        <w:rPr>
          <w:rFonts w:ascii="Arial" w:hAnsi="Arial" w:cs="Arial"/>
          <w:noProof/>
        </w:rPr>
        <w:pict>
          <v:shape id="_x0000_s1118" type="#_x0000_t202" style="position:absolute;margin-left:254.7pt;margin-top:7.2pt;width:74.7pt;height:30.25pt;z-index:251630592" strokecolor="white">
            <v:textbox style="mso-next-textbox:#_x0000_s1118">
              <w:txbxContent>
                <w:p w:rsidR="000B1A32" w:rsidRDefault="000B1A32" w:rsidP="000B1A32">
                  <w:r>
                    <w:rPr>
                      <w:sz w:val="16"/>
                      <w:szCs w:val="16"/>
                    </w:rPr>
                    <w:t>Get Protection Type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rect id="_x0000_s1117" style="position:absolute;margin-left:247.8pt;margin-top:.3pt;width:85.4pt;height:39.1pt;z-index:251629568"/>
        </w:pict>
      </w:r>
      <w:r w:rsidRPr="00FD37C5">
        <w:rPr>
          <w:rFonts w:ascii="Arial" w:hAnsi="Arial" w:cs="Arial"/>
          <w:noProof/>
        </w:rPr>
        <w:pict>
          <v:shape id="_x0000_s1116" type="#_x0000_t32" style="position:absolute;margin-left:151.3pt;margin-top:41.35pt;width:0;height:26.8pt;z-index:251628544" o:connectortype="straight"/>
        </w:pict>
      </w:r>
      <w:r w:rsidRPr="00FD37C5">
        <w:rPr>
          <w:rFonts w:ascii="Arial" w:hAnsi="Arial" w:cs="Arial"/>
          <w:noProof/>
        </w:rPr>
        <w:pict>
          <v:shape id="_x0000_s1115" type="#_x0000_t32" style="position:absolute;margin-left:180.1pt;margin-top:133.65pt;width:0;height:27.6pt;z-index:251627520" o:connectortype="straight"/>
        </w:pict>
      </w:r>
      <w:r w:rsidRPr="00FD37C5">
        <w:rPr>
          <w:rFonts w:ascii="Arial" w:hAnsi="Arial" w:cs="Arial"/>
          <w:noProof/>
        </w:rPr>
        <w:pict>
          <v:rect id="_x0000_s1113" style="position:absolute;margin-left:118.2pt;margin-top:68.15pt;width:101.25pt;height:65.5pt;z-index:251625472"/>
        </w:pict>
      </w:r>
      <w:r w:rsidRPr="00FD37C5">
        <w:rPr>
          <w:rFonts w:ascii="Arial" w:hAnsi="Arial" w:cs="Arial"/>
          <w:noProof/>
        </w:rPr>
        <w:pict>
          <v:shape id="_x0000_s1114" type="#_x0000_t202" style="position:absolute;margin-left:122.95pt;margin-top:72.75pt;width:91.5pt;height:58.25pt;z-index:251626496" strokecolor="white">
            <v:textbox style="mso-next-textbox:#_x0000_s1114">
              <w:txbxContent>
                <w:p w:rsidR="000B1A32" w:rsidRPr="00A67CBC" w:rsidRDefault="000B1A32" w:rsidP="000B1A32">
                  <w:pPr>
                    <w:rPr>
                      <w:sz w:val="16"/>
                      <w:szCs w:val="16"/>
                    </w:rPr>
                  </w:pPr>
                  <w:r w:rsidRPr="00A67CBC">
                    <w:rPr>
                      <w:sz w:val="16"/>
                      <w:szCs w:val="16"/>
                    </w:rPr>
                    <w:t xml:space="preserve">Gets </w:t>
                  </w:r>
                  <w:r>
                    <w:rPr>
                      <w:sz w:val="16"/>
                      <w:szCs w:val="16"/>
                    </w:rPr>
                    <w:t>Word Document, Password, Protection Type, &amp; Protected Document Name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rect id="_x0000_s1111" style="position:absolute;margin-left:106pt;margin-top:2.25pt;width:85.4pt;height:39.1pt;z-index:251623424"/>
        </w:pict>
      </w:r>
      <w:r w:rsidRPr="00FD37C5">
        <w:rPr>
          <w:rFonts w:ascii="Arial" w:hAnsi="Arial" w:cs="Arial"/>
          <w:noProof/>
        </w:rPr>
        <w:pict>
          <v:shape id="_x0000_s1112" type="#_x0000_t202" style="position:absolute;margin-left:112.9pt;margin-top:9.15pt;width:74.7pt;height:30.25pt;z-index:251624448" strokecolor="white">
            <v:textbox style="mso-next-textbox:#_x0000_s1112">
              <w:txbxContent>
                <w:p w:rsidR="000B1A32" w:rsidRDefault="000B1A32" w:rsidP="000B1A32">
                  <w:r>
                    <w:rPr>
                      <w:sz w:val="16"/>
                      <w:szCs w:val="16"/>
                    </w:rPr>
                    <w:t>Protect Document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shape id="_x0000_s1109" type="#_x0000_t32" style="position:absolute;margin-left:56.45pt;margin-top:138.25pt;width:0;height:26.05pt;z-index:251621376" o:connectortype="straight"/>
        </w:pict>
      </w:r>
      <w:r w:rsidRPr="00FD37C5">
        <w:rPr>
          <w:rFonts w:ascii="Arial" w:hAnsi="Arial" w:cs="Arial"/>
          <w:noProof/>
        </w:rPr>
        <w:pict>
          <v:shape id="_x0000_s1110" type="#_x0000_t32" style="position:absolute;margin-left:56.45pt;margin-top:164.3pt;width:116.75pt;height:0;z-index:251622400" o:connectortype="straight"/>
        </w:pict>
      </w:r>
      <w:r w:rsidRPr="00FD37C5">
        <w:rPr>
          <w:rFonts w:ascii="Arial" w:hAnsi="Arial" w:cs="Arial"/>
          <w:noProof/>
        </w:rPr>
        <w:pict>
          <v:shape id="_x0000_s1108" type="#_x0000_t202" style="position:absolute;margin-left:180.1pt;margin-top:168.15pt;width:74.7pt;height:43.3pt;z-index:251620352" strokecolor="white">
            <v:textbox style="mso-next-textbox:#_x0000_s1108">
              <w:txbxContent>
                <w:p w:rsidR="000B1A32" w:rsidRDefault="000B1A32" w:rsidP="000B1A32">
                  <w:r>
                    <w:rPr>
                      <w:sz w:val="16"/>
                      <w:szCs w:val="16"/>
                    </w:rPr>
                    <w:t>Document Processing System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rect id="_x0000_s1107" style="position:absolute;margin-left:173.2pt;margin-top:161.25pt;width:85.4pt;height:55.95pt;z-index:251619328"/>
        </w:pict>
      </w:r>
      <w:r w:rsidRPr="00FD37C5">
        <w:rPr>
          <w:rFonts w:ascii="Arial" w:hAnsi="Arial" w:cs="Arial"/>
          <w:noProof/>
        </w:rPr>
        <w:pict>
          <v:shape id="_x0000_s1106" type="#_x0000_t202" style="position:absolute;margin-left:18.5pt;margin-top:79.65pt;width:74.7pt;height:48.65pt;z-index:251618304" strokecolor="white">
            <v:textbox style="mso-next-textbox:#_x0000_s1106">
              <w:txbxContent>
                <w:p w:rsidR="000B1A32" w:rsidRDefault="000B1A32" w:rsidP="000B1A32">
                  <w:r>
                    <w:rPr>
                      <w:sz w:val="16"/>
                      <w:szCs w:val="16"/>
                    </w:rPr>
                    <w:t>Gets Word Document &amp; Destination Document Format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rect id="_x0000_s1105" style="position:absolute;margin-left:11.6pt;margin-top:72.75pt;width:85.4pt;height:65.5pt;z-index:251617280"/>
        </w:pict>
      </w:r>
      <w:r w:rsidRPr="00FD37C5">
        <w:rPr>
          <w:rFonts w:ascii="Arial" w:hAnsi="Arial" w:cs="Arial"/>
          <w:noProof/>
        </w:rPr>
        <w:pict>
          <v:shape id="_x0000_s1104" type="#_x0000_t32" style="position:absolute;margin-left:49.5pt;margin-top:44.35pt;width:0;height:26.4pt;z-index:251616256" o:connectortype="straight"/>
        </w:pict>
      </w:r>
      <w:r w:rsidRPr="00FD37C5">
        <w:rPr>
          <w:rFonts w:ascii="Arial" w:hAnsi="Arial" w:cs="Arial"/>
          <w:noProof/>
        </w:rPr>
        <w:pict>
          <v:shape id="_x0000_s1103" type="#_x0000_t202" style="position:absolute;margin-left:15.7pt;margin-top:11.1pt;width:74.7pt;height:30.25pt;z-index:251615232" strokecolor="white">
            <v:textbox>
              <w:txbxContent>
                <w:p w:rsidR="000B1A32" w:rsidRDefault="000B1A32" w:rsidP="000B1A32">
                  <w:r w:rsidRPr="00CB375D">
                    <w:rPr>
                      <w:sz w:val="16"/>
                      <w:szCs w:val="16"/>
                    </w:rPr>
                    <w:t xml:space="preserve">Convert </w:t>
                  </w:r>
                  <w:r>
                    <w:t>Document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rect id="_x0000_s1102" style="position:absolute;margin-left:8.8pt;margin-top:4.2pt;width:85.4pt;height:39.1pt;z-index:251614208"/>
        </w:pict>
      </w:r>
    </w:p>
    <w:p w:rsidR="00445305" w:rsidRPr="00FD37C5" w:rsidRDefault="00445305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0B1A32" w:rsidRPr="00FD37C5" w:rsidRDefault="000B1A32">
      <w:pPr>
        <w:ind w:left="-900"/>
        <w:rPr>
          <w:rFonts w:ascii="Arial" w:hAnsi="Arial" w:cs="Arial"/>
        </w:rPr>
      </w:pPr>
    </w:p>
    <w:p w:rsidR="00445305" w:rsidRPr="00FD37C5" w:rsidRDefault="00445305">
      <w:pPr>
        <w:ind w:left="-900"/>
        <w:rPr>
          <w:rFonts w:ascii="Arial" w:hAnsi="Arial" w:cs="Arial"/>
        </w:rPr>
      </w:pPr>
    </w:p>
    <w:p w:rsidR="00AB0253" w:rsidRDefault="00AB0253">
      <w:pPr>
        <w:autoSpaceDE w:val="0"/>
        <w:rPr>
          <w:rFonts w:ascii="Arial" w:hAnsi="Arial" w:cs="Arial"/>
          <w:b/>
          <w:bCs/>
        </w:rPr>
      </w:pPr>
    </w:p>
    <w:p w:rsidR="00AB0253" w:rsidRDefault="00AB0253">
      <w:pPr>
        <w:autoSpaceDE w:val="0"/>
        <w:rPr>
          <w:rFonts w:ascii="Arial" w:hAnsi="Arial" w:cs="Arial"/>
          <w:b/>
          <w:bCs/>
        </w:rPr>
      </w:pPr>
    </w:p>
    <w:p w:rsidR="00AB0253" w:rsidRDefault="00AB0253">
      <w:pPr>
        <w:autoSpaceDE w:val="0"/>
        <w:rPr>
          <w:rFonts w:ascii="Arial" w:hAnsi="Arial" w:cs="Arial"/>
          <w:b/>
          <w:bCs/>
        </w:rPr>
      </w:pPr>
    </w:p>
    <w:p w:rsidR="00AB0253" w:rsidRDefault="00AB0253">
      <w:pPr>
        <w:autoSpaceDE w:val="0"/>
        <w:rPr>
          <w:rFonts w:ascii="Arial" w:hAnsi="Arial" w:cs="Arial"/>
          <w:b/>
          <w:bCs/>
        </w:rPr>
      </w:pPr>
    </w:p>
    <w:p w:rsidR="00AB0253" w:rsidRDefault="00AB0253">
      <w:pPr>
        <w:autoSpaceDE w:val="0"/>
        <w:rPr>
          <w:rFonts w:ascii="Arial" w:hAnsi="Arial" w:cs="Arial"/>
          <w:b/>
          <w:bCs/>
        </w:rPr>
      </w:pPr>
    </w:p>
    <w:p w:rsidR="00AB0253" w:rsidRDefault="00AB0253">
      <w:pPr>
        <w:autoSpaceDE w:val="0"/>
        <w:rPr>
          <w:rFonts w:ascii="Arial" w:hAnsi="Arial" w:cs="Arial"/>
          <w:b/>
          <w:bCs/>
        </w:rPr>
      </w:pPr>
    </w:p>
    <w:p w:rsidR="00AB0253" w:rsidRDefault="00AB0253">
      <w:pPr>
        <w:autoSpaceDE w:val="0"/>
        <w:rPr>
          <w:rFonts w:ascii="Arial" w:hAnsi="Arial" w:cs="Arial"/>
          <w:b/>
          <w:bCs/>
        </w:rPr>
      </w:pPr>
    </w:p>
    <w:p w:rsidR="00AB0253" w:rsidRDefault="00AB0253">
      <w:pPr>
        <w:autoSpaceDE w:val="0"/>
        <w:rPr>
          <w:rFonts w:ascii="Arial" w:hAnsi="Arial" w:cs="Arial"/>
          <w:b/>
          <w:bCs/>
        </w:rPr>
      </w:pPr>
    </w:p>
    <w:p w:rsidR="00AB0253" w:rsidRDefault="00AB0253">
      <w:pPr>
        <w:autoSpaceDE w:val="0"/>
        <w:rPr>
          <w:rFonts w:ascii="Arial" w:hAnsi="Arial" w:cs="Arial"/>
          <w:b/>
          <w:bCs/>
        </w:rPr>
      </w:pPr>
    </w:p>
    <w:p w:rsidR="00445305" w:rsidRPr="00FD37C5" w:rsidRDefault="00AB0253" w:rsidP="005B2052">
      <w:pPr>
        <w:pStyle w:val="Heading1"/>
      </w:pPr>
      <w:bookmarkStart w:id="18" w:name="_Toc457382082"/>
      <w:r>
        <w:t>5</w:t>
      </w:r>
      <w:r w:rsidR="00445305" w:rsidRPr="00FD37C5">
        <w:t xml:space="preserve">.2.2 </w:t>
      </w:r>
      <w:r w:rsidR="000B1A32" w:rsidRPr="00FD37C5">
        <w:t>Flowchart Description</w:t>
      </w:r>
      <w:bookmarkEnd w:id="18"/>
    </w:p>
    <w:p w:rsidR="00424019" w:rsidRDefault="00424019" w:rsidP="000B1A32">
      <w:pPr>
        <w:rPr>
          <w:rFonts w:ascii="Arial" w:hAnsi="Arial" w:cs="Arial"/>
          <w:b/>
          <w:bCs/>
        </w:rPr>
      </w:pPr>
    </w:p>
    <w:p w:rsidR="000B1A32" w:rsidRPr="00FD37C5" w:rsidRDefault="00AB0253" w:rsidP="000B1A3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9E3E9E" w:rsidRPr="00FD37C5">
        <w:rPr>
          <w:rFonts w:ascii="Arial" w:hAnsi="Arial" w:cs="Arial"/>
          <w:b/>
          <w:bCs/>
        </w:rPr>
        <w:t xml:space="preserve">.2.2.1 </w:t>
      </w:r>
      <w:r w:rsidR="000B1A32" w:rsidRPr="00FD37C5">
        <w:rPr>
          <w:rFonts w:ascii="Arial" w:hAnsi="Arial" w:cs="Arial"/>
          <w:b/>
          <w:bCs/>
        </w:rPr>
        <w:t>Convert Document</w:t>
      </w:r>
      <w:r w:rsidR="009E3E9E" w:rsidRPr="00FD37C5">
        <w:rPr>
          <w:rFonts w:ascii="Arial" w:hAnsi="Arial" w:cs="Arial"/>
          <w:b/>
          <w:bCs/>
        </w:rPr>
        <w:t>:</w:t>
      </w:r>
    </w:p>
    <w:p w:rsidR="00FA0720" w:rsidRPr="00FD37C5" w:rsidRDefault="00FA0720" w:rsidP="000B1A32">
      <w:pPr>
        <w:rPr>
          <w:rFonts w:ascii="Arial" w:hAnsi="Arial" w:cs="Arial"/>
        </w:rPr>
      </w:pPr>
      <w:r w:rsidRPr="00FD37C5">
        <w:rPr>
          <w:rFonts w:ascii="Arial" w:hAnsi="Arial" w:cs="Arial"/>
          <w:noProof/>
        </w:rPr>
        <w:pict>
          <v:oval id="_x0000_s1146" style="position:absolute;margin-left:4.2pt;margin-top:6.6pt;width:62.05pt;height:35.35pt;z-index:251636736"/>
        </w:pict>
      </w:r>
    </w:p>
    <w:p w:rsidR="000B1A32" w:rsidRPr="00FD37C5" w:rsidRDefault="00FA0720" w:rsidP="000B1A32">
      <w:pPr>
        <w:rPr>
          <w:rFonts w:ascii="Arial" w:hAnsi="Arial" w:cs="Arial"/>
        </w:rPr>
      </w:pPr>
      <w:r w:rsidRPr="00FD37C5">
        <w:rPr>
          <w:rFonts w:ascii="Arial" w:hAnsi="Arial" w:cs="Arial"/>
          <w:noProof/>
          <w:lang w:eastAsia="en-US"/>
        </w:rPr>
        <w:pict>
          <v:shape id="_x0000_s1168" type="#_x0000_t202" style="position:absolute;margin-left:10.6pt;margin-top:.25pt;width:50.8pt;height:19.55pt;z-index:251656192" strokecolor="white">
            <v:textbox>
              <w:txbxContent>
                <w:p w:rsidR="00FA0720" w:rsidRPr="00FA0720" w:rsidRDefault="00FA0720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    Start</w:t>
                  </w:r>
                </w:p>
              </w:txbxContent>
            </v:textbox>
          </v:shape>
        </w:pict>
      </w:r>
      <w:r w:rsidR="000B1A32" w:rsidRPr="00FD37C5">
        <w:rPr>
          <w:rFonts w:ascii="Arial" w:hAnsi="Arial" w:cs="Arial"/>
          <w:noProof/>
        </w:rPr>
        <w:pict>
          <v:shape id="_x0000_s1164" type="#_x0000_t32" style="position:absolute;margin-left:41.25pt;margin-top:254.5pt;width:0;height:14.95pt;z-index:251654144" o:connectortype="straight"/>
        </w:pict>
      </w:r>
      <w:r w:rsidR="000B1A32" w:rsidRPr="00FD37C5">
        <w:rPr>
          <w:rFonts w:ascii="Arial" w:hAnsi="Arial" w:cs="Arial"/>
          <w:noProof/>
        </w:rPr>
        <w:pict>
          <v:shape id="_x0000_s1156" type="#_x0000_t32" style="position:absolute;margin-left:102.5pt;margin-top:88.35pt;width:0;height:51.25pt;flip:y;z-index:251645952" o:connectortype="straight"/>
        </w:pict>
      </w:r>
      <w:r w:rsidR="000B1A32" w:rsidRPr="00FD37C5">
        <w:rPr>
          <w:rFonts w:ascii="Arial" w:hAnsi="Arial" w:cs="Arial"/>
          <w:noProof/>
        </w:rPr>
        <w:pict>
          <v:shape id="_x0000_s1155" type="#_x0000_t32" style="position:absolute;margin-left:78.3pt;margin-top:139.2pt;width:24.2pt;height:.4pt;z-index:251644928" o:connectortype="straight"/>
        </w:pict>
      </w:r>
      <w:r w:rsidR="000B1A32" w:rsidRPr="00FD37C5">
        <w:rPr>
          <w:rFonts w:ascii="Arial" w:hAnsi="Arial" w:cs="Arial"/>
          <w:noProof/>
        </w:rPr>
        <w:pict>
          <v:shape id="_x0000_s1153" type="#_x0000_t202" style="position:absolute;margin-left:15.6pt;margin-top:122.6pt;width:38.05pt;height:30.65pt;z-index:251642880" strokecolor="white">
            <v:textbox>
              <w:txbxContent>
                <w:p w:rsidR="000B1A32" w:rsidRPr="00E3105D" w:rsidRDefault="000B1A32" w:rsidP="000B1A32">
                  <w:pPr>
                    <w:rPr>
                      <w:sz w:val="12"/>
                      <w:szCs w:val="12"/>
                    </w:rPr>
                  </w:pPr>
                  <w:r w:rsidRPr="00E3105D">
                    <w:rPr>
                      <w:sz w:val="12"/>
                      <w:szCs w:val="12"/>
                    </w:rPr>
                    <w:t>.DOC /.</w:t>
                  </w:r>
                  <w:proofErr w:type="spellStart"/>
                  <w:r w:rsidRPr="00E3105D">
                    <w:rPr>
                      <w:sz w:val="12"/>
                      <w:szCs w:val="12"/>
                    </w:rPr>
                    <w:t>DOCx</w:t>
                  </w:r>
                  <w:proofErr w:type="spellEnd"/>
                  <w:r w:rsidRPr="00E3105D">
                    <w:rPr>
                      <w:sz w:val="12"/>
                      <w:szCs w:val="12"/>
                    </w:rPr>
                    <w:t xml:space="preserve"> Type</w:t>
                  </w:r>
                </w:p>
              </w:txbxContent>
            </v:textbox>
          </v:shape>
        </w:pict>
      </w:r>
      <w:r w:rsidR="000B1A32" w:rsidRPr="00FD37C5">
        <w:rPr>
          <w:rFonts w:ascii="Arial" w:hAnsi="Arial" w:cs="Arial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52" type="#_x0000_t4" style="position:absolute;margin-left:-7.3pt;margin-top:109.7pt;width:85.8pt;height:60.2pt;z-index:251641856"/>
        </w:pict>
      </w:r>
    </w:p>
    <w:p w:rsidR="000B1A32" w:rsidRPr="00FD37C5" w:rsidRDefault="000B1A32">
      <w:pPr>
        <w:autoSpaceDE w:val="0"/>
        <w:rPr>
          <w:rFonts w:ascii="Arial" w:hAnsi="Arial" w:cs="Arial"/>
          <w:b/>
          <w:bCs/>
        </w:rPr>
      </w:pPr>
    </w:p>
    <w:p w:rsidR="000B1A32" w:rsidRPr="00FD37C5" w:rsidRDefault="000B1A3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48" type="#_x0000_t32" style="position:absolute;margin-left:36.4pt;margin-top:5.95pt;width:0;height:9.6pt;z-index:251637760" o:connectortype="straight"/>
        </w:pict>
      </w:r>
    </w:p>
    <w:p w:rsidR="000B1A32" w:rsidRPr="00FD37C5" w:rsidRDefault="00FC7946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50" type="#_x0000_t202" style="position:absolute;margin-left:1.15pt;margin-top:6.55pt;width:77.35pt;height:48.85pt;z-index:251639808" strokecolor="white">
            <v:textbox>
              <w:txbxContent>
                <w:p w:rsidR="000B1A32" w:rsidRPr="00E3105D" w:rsidRDefault="000B1A32" w:rsidP="000B1A32">
                  <w:pPr>
                    <w:rPr>
                      <w:sz w:val="12"/>
                      <w:szCs w:val="12"/>
                    </w:rPr>
                  </w:pPr>
                  <w:r w:rsidRPr="00E3105D">
                    <w:rPr>
                      <w:sz w:val="12"/>
                      <w:szCs w:val="12"/>
                    </w:rPr>
                    <w:t>User Uploads Word Document &amp; Specifies target format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rect id="_x0000_s1149" style="position:absolute;margin-left:-4.6pt;margin-top:3.55pt;width:85.4pt;height:55.3pt;z-index:251638784"/>
        </w:pict>
      </w:r>
      <w:r w:rsidR="006757D0" w:rsidRPr="00FD37C5">
        <w:rPr>
          <w:rFonts w:ascii="Arial" w:hAnsi="Arial" w:cs="Arial"/>
          <w:noProof/>
        </w:rPr>
        <w:pict>
          <v:rect id="_x0000_s1157" style="position:absolute;margin-left:86.55pt;margin-top:6.55pt;width:83.7pt;height:45.8pt;z-index:251646976"/>
        </w:pict>
      </w:r>
    </w:p>
    <w:p w:rsidR="000B1A32" w:rsidRPr="00FD37C5" w:rsidRDefault="006757D0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58" type="#_x0000_t202" style="position:absolute;margin-left:90.7pt;margin-top:2.35pt;width:73.75pt;height:33.8pt;z-index:251648000" strokecolor="white">
            <v:textbox>
              <w:txbxContent>
                <w:p w:rsidR="000B1A32" w:rsidRPr="00E3105D" w:rsidRDefault="000B1A32" w:rsidP="000B1A32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System prompts error of invalid format</w:t>
                  </w:r>
                </w:p>
              </w:txbxContent>
            </v:textbox>
          </v:shape>
        </w:pict>
      </w:r>
    </w:p>
    <w:p w:rsidR="000B1A32" w:rsidRPr="00FD37C5" w:rsidRDefault="000B1A32">
      <w:pPr>
        <w:autoSpaceDE w:val="0"/>
        <w:rPr>
          <w:rFonts w:ascii="Arial" w:hAnsi="Arial" w:cs="Arial"/>
          <w:b/>
          <w:bCs/>
        </w:rPr>
      </w:pPr>
    </w:p>
    <w:p w:rsidR="000B1A32" w:rsidRPr="00FD37C5" w:rsidRDefault="000B1A32">
      <w:pPr>
        <w:autoSpaceDE w:val="0"/>
        <w:rPr>
          <w:rFonts w:ascii="Arial" w:hAnsi="Arial" w:cs="Arial"/>
          <w:b/>
          <w:bCs/>
        </w:rPr>
      </w:pPr>
    </w:p>
    <w:p w:rsidR="000B1A32" w:rsidRPr="00FD37C5" w:rsidRDefault="006E435A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51" type="#_x0000_t32" style="position:absolute;margin-left:34.8pt;margin-top:10.85pt;width:.8pt;height:14.85pt;z-index:251640832" o:connectortype="straight"/>
        </w:pict>
      </w:r>
    </w:p>
    <w:p w:rsidR="000B1A32" w:rsidRPr="00FD37C5" w:rsidRDefault="000B1A32">
      <w:pPr>
        <w:autoSpaceDE w:val="0"/>
        <w:rPr>
          <w:rFonts w:ascii="Arial" w:hAnsi="Arial" w:cs="Arial"/>
          <w:b/>
          <w:bCs/>
        </w:rPr>
      </w:pPr>
    </w:p>
    <w:p w:rsidR="000B1A32" w:rsidRPr="00FD37C5" w:rsidRDefault="002C627D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54" type="#_x0000_t202" style="position:absolute;margin-left:71.4pt;margin-top:5.25pt;width:31.1pt;height:20.7pt;z-index:251643904" strokecolor="white">
            <v:textbox>
              <w:txbxContent>
                <w:p w:rsidR="000B1A32" w:rsidRPr="00E3105D" w:rsidRDefault="000B1A32" w:rsidP="000B1A32">
                  <w:r>
                    <w:t>No</w:t>
                  </w:r>
                </w:p>
              </w:txbxContent>
            </v:textbox>
          </v:shape>
        </w:pict>
      </w:r>
    </w:p>
    <w:p w:rsidR="000B1A32" w:rsidRPr="00FD37C5" w:rsidRDefault="000B1A32">
      <w:pPr>
        <w:autoSpaceDE w:val="0"/>
        <w:rPr>
          <w:rFonts w:ascii="Arial" w:hAnsi="Arial" w:cs="Arial"/>
          <w:b/>
          <w:bCs/>
        </w:rPr>
      </w:pPr>
    </w:p>
    <w:p w:rsidR="000B1A32" w:rsidRPr="00FD37C5" w:rsidRDefault="00910F80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62" type="#_x0000_t202" style="position:absolute;margin-left:191.4pt;margin-top:10.4pt;width:82.35pt;height:44pt;z-index:251652096" strokecolor="white">
            <v:textbox>
              <w:txbxContent>
                <w:p w:rsidR="000B1A32" w:rsidRPr="00200CF9" w:rsidRDefault="000B1A32" w:rsidP="000B1A32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System converts the document in required format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rect id="_x0000_s1161" style="position:absolute;margin-left:187.6pt;margin-top:7.2pt;width:93.6pt;height:51.6pt;z-index:251651072"/>
        </w:pict>
      </w:r>
    </w:p>
    <w:p w:rsidR="000B1A32" w:rsidRPr="00FD37C5" w:rsidRDefault="00910F80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65" type="#_x0000_t202" style="position:absolute;margin-left:318.4pt;margin-top:9.25pt;width:38.1pt;height:21.5pt;z-index:251655168" strokecolor="white">
            <v:textbox>
              <w:txbxContent>
                <w:p w:rsidR="000B1A32" w:rsidRPr="00200CF9" w:rsidRDefault="000B1A32" w:rsidP="000B1A32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End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oval id="_x0000_s1163" style="position:absolute;margin-left:305.4pt;margin-top:1.95pt;width:62.05pt;height:34.4pt;z-index:251653120"/>
        </w:pict>
      </w:r>
    </w:p>
    <w:p w:rsidR="000B1A32" w:rsidRPr="00FD37C5" w:rsidRDefault="00910F80">
      <w:pPr>
        <w:autoSpaceDE w:val="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eastAsia="en-US"/>
        </w:rPr>
        <w:pict>
          <v:shape id="_x0000_s1214" type="#_x0000_t32" style="position:absolute;margin-left:281.2pt;margin-top:5.1pt;width:24.2pt;height:.4pt;z-index:251701248" o:connectortype="straight"/>
        </w:pict>
      </w:r>
      <w:r w:rsidRPr="00FD37C5">
        <w:rPr>
          <w:rFonts w:ascii="Arial" w:hAnsi="Arial" w:cs="Arial"/>
          <w:noProof/>
        </w:rPr>
        <w:pict>
          <v:shape id="_x0000_s1160" type="#_x0000_t202" style="position:absolute;margin-left:-11.3pt;margin-top:10.1pt;width:39.55pt;height:20.7pt;z-index:251650048" strokecolor="white">
            <v:textbox>
              <w:txbxContent>
                <w:p w:rsidR="000B1A32" w:rsidRPr="00E3105D" w:rsidRDefault="000B1A32" w:rsidP="000B1A32">
                  <w:r>
                    <w:t>Yes</w:t>
                  </w:r>
                </w:p>
              </w:txbxContent>
            </v:textbox>
          </v:shape>
        </w:pict>
      </w:r>
    </w:p>
    <w:p w:rsidR="000B1A32" w:rsidRPr="00FD37C5" w:rsidRDefault="00910F80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59" type="#_x0000_t32" style="position:absolute;margin-left:34.8pt;margin-top:1.9pt;width:0;height:16.9pt;z-index:251649024" o:connectortype="straight"/>
        </w:pict>
      </w:r>
    </w:p>
    <w:p w:rsidR="000B1A32" w:rsidRPr="00FD37C5" w:rsidRDefault="00910F80">
      <w:pPr>
        <w:autoSpaceDE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US"/>
        </w:rPr>
        <w:pict>
          <v:shape id="_x0000_s1213" type="#_x0000_t32" style="position:absolute;margin-left:35.6pt;margin-top:6.4pt;width:152pt;height:0;z-index:251700224" o:connectortype="straight"/>
        </w:pict>
      </w:r>
    </w:p>
    <w:p w:rsidR="000B1A32" w:rsidRPr="00FD37C5" w:rsidRDefault="000B1A32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AB0253" w:rsidP="003317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894997">
        <w:rPr>
          <w:rFonts w:ascii="Arial" w:hAnsi="Arial" w:cs="Arial"/>
          <w:b/>
          <w:bCs/>
        </w:rPr>
        <w:t>.2.2.</w:t>
      </w:r>
      <w:r w:rsidR="003317D8" w:rsidRPr="00FD37C5">
        <w:rPr>
          <w:rFonts w:ascii="Arial" w:hAnsi="Arial" w:cs="Arial"/>
          <w:b/>
          <w:bCs/>
        </w:rPr>
        <w:t>2 Protect Document:</w:t>
      </w:r>
    </w:p>
    <w:p w:rsidR="003317D8" w:rsidRPr="00FD37C5" w:rsidRDefault="001052D6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  <w:lang w:eastAsia="en-US"/>
        </w:rPr>
        <w:pict>
          <v:oval id="_x0000_s1188" style="position:absolute;margin-left:6.9pt;margin-top:7.55pt;width:62.05pt;height:34.4pt;z-index:251676672"/>
        </w:pict>
      </w:r>
    </w:p>
    <w:p w:rsidR="003317D8" w:rsidRPr="00FD37C5" w:rsidRDefault="00D64D47" w:rsidP="003317D8">
      <w:pPr>
        <w:rPr>
          <w:rFonts w:ascii="Arial" w:hAnsi="Arial" w:cs="Arial"/>
        </w:rPr>
      </w:pPr>
      <w:r w:rsidRPr="00FD37C5">
        <w:rPr>
          <w:rFonts w:ascii="Arial" w:hAnsi="Arial" w:cs="Arial"/>
          <w:noProof/>
          <w:lang w:eastAsia="en-US"/>
        </w:rPr>
        <w:pict>
          <v:shape id="_x0000_s1189" type="#_x0000_t202" style="position:absolute;margin-left:15.6pt;margin-top:2.05pt;width:45.8pt;height:19.5pt;z-index:251677696" strokecolor="white">
            <v:textbox>
              <w:txbxContent>
                <w:p w:rsidR="00D64D47" w:rsidRPr="00D64D47" w:rsidRDefault="00D64D47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    </w:t>
                  </w:r>
                  <w:r w:rsidRPr="00D64D47">
                    <w:rPr>
                      <w:sz w:val="12"/>
                      <w:szCs w:val="12"/>
                    </w:rPr>
                    <w:t>Start</w:t>
                  </w:r>
                </w:p>
              </w:txbxContent>
            </v:textbox>
          </v:shape>
        </w:pict>
      </w:r>
      <w:r w:rsidR="003317D8" w:rsidRPr="00FD37C5">
        <w:rPr>
          <w:rFonts w:ascii="Arial" w:hAnsi="Arial" w:cs="Arial"/>
          <w:noProof/>
          <w:lang w:eastAsia="en-US"/>
        </w:rPr>
        <w:pict>
          <v:shape id="_x0000_s1187" type="#_x0000_t202" style="position:absolute;margin-left:12.65pt;margin-top:3.95pt;width:50.8pt;height:19.55pt;z-index:251675648" strokecolor="white">
            <v:textbox>
              <w:txbxContent>
                <w:p w:rsidR="003317D8" w:rsidRPr="00FA0720" w:rsidRDefault="003317D8" w:rsidP="003317D8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    Start</w:t>
                  </w:r>
                </w:p>
              </w:txbxContent>
            </v:textbox>
          </v:shape>
        </w:pict>
      </w:r>
      <w:r w:rsidR="003317D8" w:rsidRPr="00FD37C5">
        <w:rPr>
          <w:rFonts w:ascii="Arial" w:hAnsi="Arial" w:cs="Arial"/>
          <w:noProof/>
        </w:rPr>
        <w:pict>
          <v:shape id="_x0000_s1185" type="#_x0000_t32" style="position:absolute;margin-left:41.25pt;margin-top:254.5pt;width:0;height:14.95pt;z-index:251673600" o:connectortype="straight"/>
        </w:pict>
      </w:r>
      <w:r w:rsidR="003317D8" w:rsidRPr="00FD37C5">
        <w:rPr>
          <w:rFonts w:ascii="Arial" w:hAnsi="Arial" w:cs="Arial"/>
          <w:noProof/>
        </w:rPr>
        <w:pict>
          <v:rect id="_x0000_s1182" style="position:absolute;margin-left:-2.9pt;margin-top:204.1pt;width:93.6pt;height:51.6pt;z-index:251670528"/>
        </w:pict>
      </w: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69" type="#_x0000_t32" style="position:absolute;margin-left:36.4pt;margin-top:5.95pt;width:0;height:9.6pt;z-index:251657216" o:connectortype="straight"/>
        </w:pict>
      </w:r>
    </w:p>
    <w:p w:rsidR="003317D8" w:rsidRPr="00FD37C5" w:rsidRDefault="00D94153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71" type="#_x0000_t202" style="position:absolute;margin-left:-9.8pt;margin-top:6.55pt;width:88.3pt;height:64.05pt;z-index:251659264" strokecolor="white">
            <v:textbox>
              <w:txbxContent>
                <w:p w:rsidR="003317D8" w:rsidRPr="00E3105D" w:rsidRDefault="003317D8" w:rsidP="003317D8">
                  <w:pPr>
                    <w:rPr>
                      <w:sz w:val="12"/>
                      <w:szCs w:val="12"/>
                    </w:rPr>
                  </w:pPr>
                  <w:r w:rsidRPr="00E3105D">
                    <w:rPr>
                      <w:sz w:val="12"/>
                      <w:szCs w:val="12"/>
                    </w:rPr>
                    <w:t xml:space="preserve">User Uploads Word Document &amp; Specifies </w:t>
                  </w:r>
                  <w:r w:rsidR="00D94153">
                    <w:rPr>
                      <w:sz w:val="12"/>
                      <w:szCs w:val="12"/>
                    </w:rPr>
                    <w:t>Protection type, password &amp; protected document name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rect id="_x0000_s1170" style="position:absolute;margin-left:-11.85pt;margin-top:3.55pt;width:92.65pt;height:71.3pt;z-index:251658240"/>
        </w:pict>
      </w:r>
      <w:r w:rsidR="003317D8" w:rsidRPr="00FD37C5">
        <w:rPr>
          <w:rFonts w:ascii="Arial" w:hAnsi="Arial" w:cs="Arial"/>
          <w:noProof/>
        </w:rPr>
        <w:pict>
          <v:rect id="_x0000_s1178" style="position:absolute;margin-left:86.55pt;margin-top:6.55pt;width:83.7pt;height:45.8pt;z-index:251666432"/>
        </w:pict>
      </w: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79" type="#_x0000_t202" style="position:absolute;margin-left:90.7pt;margin-top:2.35pt;width:73.75pt;height:33.8pt;z-index:251667456" strokecolor="white">
            <v:textbox>
              <w:txbxContent>
                <w:p w:rsidR="003317D8" w:rsidRPr="00E3105D" w:rsidRDefault="003317D8" w:rsidP="003317D8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System prompts </w:t>
                  </w:r>
                  <w:r w:rsidR="001D6EAA">
                    <w:rPr>
                      <w:sz w:val="12"/>
                      <w:szCs w:val="12"/>
                    </w:rPr>
                    <w:t>error</w:t>
                  </w:r>
                </w:p>
              </w:txbxContent>
            </v:textbox>
          </v:shape>
        </w:pict>
      </w: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1D6EAA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77" type="#_x0000_t32" style="position:absolute;margin-left:114.95pt;margin-top:4.35pt;width:.05pt;height:67.65pt;flip:y;z-index:251665408" o:connectortype="straight"/>
        </w:pict>
      </w: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8E5ABC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73" type="#_x0000_t4" style="position:absolute;margin-left:-13.8pt;margin-top:7.4pt;width:104.5pt;height:81.2pt;z-index:251661312"/>
        </w:pict>
      </w:r>
      <w:r w:rsidR="00D94153" w:rsidRPr="00FD37C5">
        <w:rPr>
          <w:rFonts w:ascii="Arial" w:hAnsi="Arial" w:cs="Arial"/>
          <w:noProof/>
        </w:rPr>
        <w:pict>
          <v:shape id="_x0000_s1172" type="#_x0000_t32" style="position:absolute;margin-left:35.6pt;margin-top:2.85pt;width:.05pt;height:6.15pt;z-index:251660288" o:connectortype="straight"/>
        </w:pict>
      </w:r>
      <w:r w:rsidR="003317D8" w:rsidRPr="00FD37C5">
        <w:rPr>
          <w:rFonts w:ascii="Arial" w:hAnsi="Arial" w:cs="Arial"/>
          <w:noProof/>
        </w:rPr>
        <w:pict>
          <v:shape id="_x0000_s1175" type="#_x0000_t202" style="position:absolute;margin-left:71.4pt;margin-top:5.25pt;width:31.1pt;height:20.7pt;z-index:251663360" strokecolor="white">
            <v:textbox>
              <w:txbxContent>
                <w:p w:rsidR="003317D8" w:rsidRPr="00E3105D" w:rsidRDefault="001D6EAA" w:rsidP="003317D8">
                  <w:r>
                    <w:t>Yes</w:t>
                  </w:r>
                </w:p>
              </w:txbxContent>
            </v:textbox>
          </v:shape>
        </w:pict>
      </w: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8E5ABC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74" type="#_x0000_t202" style="position:absolute;margin-left:10.6pt;margin-top:5.25pt;width:55.65pt;height:44.05pt;z-index:251662336" strokecolor="white">
            <v:textbox>
              <w:txbxContent>
                <w:p w:rsidR="003317D8" w:rsidRPr="00E3105D" w:rsidRDefault="003317D8" w:rsidP="003317D8">
                  <w:pPr>
                    <w:rPr>
                      <w:sz w:val="12"/>
                      <w:szCs w:val="12"/>
                    </w:rPr>
                  </w:pPr>
                  <w:r w:rsidRPr="00E3105D">
                    <w:rPr>
                      <w:sz w:val="12"/>
                      <w:szCs w:val="12"/>
                    </w:rPr>
                    <w:t xml:space="preserve"> </w:t>
                  </w:r>
                  <w:proofErr w:type="gramStart"/>
                  <w:r w:rsidR="00195766">
                    <w:rPr>
                      <w:sz w:val="12"/>
                      <w:szCs w:val="12"/>
                    </w:rPr>
                    <w:t>Document  already</w:t>
                  </w:r>
                  <w:proofErr w:type="gramEnd"/>
                  <w:r w:rsidR="00195766">
                    <w:rPr>
                      <w:sz w:val="12"/>
                      <w:szCs w:val="12"/>
                    </w:rPr>
                    <w:t xml:space="preserve"> exists on server</w:t>
                  </w:r>
                </w:p>
              </w:txbxContent>
            </v:textbox>
          </v:shape>
        </w:pict>
      </w:r>
    </w:p>
    <w:p w:rsidR="003317D8" w:rsidRPr="00FD37C5" w:rsidRDefault="001D6EAA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76" type="#_x0000_t32" style="position:absolute;margin-left:90.7pt;margin-top:11.6pt;width:24.2pt;height:.4pt;z-index:251664384" o:connectortype="straight"/>
        </w:pict>
      </w: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8E5ABC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81" type="#_x0000_t202" style="position:absolute;margin-left:61.4pt;margin-top:1.3pt;width:39.55pt;height:20.7pt;z-index:251669504" strokecolor="white">
            <v:textbox>
              <w:txbxContent>
                <w:p w:rsidR="003317D8" w:rsidRPr="00E3105D" w:rsidRDefault="00F41D42" w:rsidP="003317D8">
                  <w:r>
                    <w:t>No</w:t>
                  </w:r>
                </w:p>
              </w:txbxContent>
            </v:textbox>
          </v:shape>
        </w:pict>
      </w:r>
    </w:p>
    <w:p w:rsidR="003317D8" w:rsidRPr="00FD37C5" w:rsidRDefault="008E5ABC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80" type="#_x0000_t32" style="position:absolute;margin-left:35.65pt;margin-top:4.6pt;width:0;height:7.5pt;z-index:251668480" o:connectortype="straight"/>
        </w:pict>
      </w:r>
    </w:p>
    <w:p w:rsidR="003317D8" w:rsidRPr="00FD37C5" w:rsidRDefault="003317D8" w:rsidP="003317D8">
      <w:pPr>
        <w:autoSpaceDE w:val="0"/>
        <w:rPr>
          <w:rFonts w:ascii="Arial" w:hAnsi="Arial" w:cs="Arial"/>
        </w:rPr>
      </w:pPr>
      <w:r w:rsidRPr="00FD37C5">
        <w:rPr>
          <w:rFonts w:ascii="Arial" w:hAnsi="Arial" w:cs="Arial"/>
          <w:noProof/>
        </w:rPr>
        <w:pict>
          <v:shape id="_x0000_s1183" type="#_x0000_t202" style="position:absolute;margin-left:4.2pt;margin-top:2.7pt;width:82.35pt;height:44pt;z-index:251671552" strokecolor="white">
            <v:textbox>
              <w:txbxContent>
                <w:p w:rsidR="003317D8" w:rsidRPr="00200CF9" w:rsidRDefault="003317D8" w:rsidP="003317D8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System </w:t>
                  </w:r>
                  <w:r w:rsidR="001D6EAA">
                    <w:rPr>
                      <w:sz w:val="12"/>
                      <w:szCs w:val="12"/>
                    </w:rPr>
                    <w:t>applies protection &amp; stores document on server</w:t>
                  </w:r>
                </w:p>
              </w:txbxContent>
            </v:textbox>
          </v:shape>
        </w:pict>
      </w: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86" type="#_x0000_t202" style="position:absolute;margin-left:23.3pt;margin-top:11.3pt;width:38.1pt;height:21.5pt;z-index:251674624" strokecolor="white">
            <v:textbox>
              <w:txbxContent>
                <w:p w:rsidR="003317D8" w:rsidRPr="00200CF9" w:rsidRDefault="003317D8" w:rsidP="003317D8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End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oval id="_x0000_s1184" style="position:absolute;margin-left:10.6pt;margin-top:5.7pt;width:62.05pt;height:34.4pt;z-index:251672576"/>
        </w:pict>
      </w: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3317D8" w:rsidP="003317D8">
      <w:pPr>
        <w:autoSpaceDE w:val="0"/>
        <w:rPr>
          <w:rFonts w:ascii="Arial" w:hAnsi="Arial" w:cs="Arial"/>
          <w:b/>
          <w:bCs/>
        </w:rPr>
      </w:pPr>
    </w:p>
    <w:p w:rsidR="003317D8" w:rsidRPr="00FD37C5" w:rsidRDefault="003317D8">
      <w:pPr>
        <w:autoSpaceDE w:val="0"/>
        <w:rPr>
          <w:rFonts w:ascii="Arial" w:hAnsi="Arial" w:cs="Arial"/>
          <w:b/>
          <w:bCs/>
        </w:rPr>
      </w:pPr>
    </w:p>
    <w:p w:rsidR="00FA0720" w:rsidRPr="00FD37C5" w:rsidRDefault="00FA0720">
      <w:pPr>
        <w:autoSpaceDE w:val="0"/>
        <w:rPr>
          <w:rFonts w:ascii="Arial" w:hAnsi="Arial" w:cs="Arial"/>
          <w:b/>
          <w:bCs/>
        </w:rPr>
      </w:pPr>
    </w:p>
    <w:p w:rsidR="00AB0253" w:rsidRDefault="00AB0253" w:rsidP="00C8292C">
      <w:pPr>
        <w:rPr>
          <w:rFonts w:ascii="Arial" w:hAnsi="Arial" w:cs="Arial"/>
          <w:b/>
          <w:bCs/>
        </w:rPr>
      </w:pPr>
    </w:p>
    <w:p w:rsidR="00AB0253" w:rsidRDefault="00AB0253" w:rsidP="00C8292C">
      <w:pPr>
        <w:rPr>
          <w:rFonts w:ascii="Arial" w:hAnsi="Arial" w:cs="Arial"/>
          <w:b/>
          <w:bCs/>
        </w:rPr>
      </w:pPr>
    </w:p>
    <w:p w:rsidR="00AB0253" w:rsidRDefault="00AB0253" w:rsidP="00C8292C">
      <w:pPr>
        <w:rPr>
          <w:rFonts w:ascii="Arial" w:hAnsi="Arial" w:cs="Arial"/>
          <w:b/>
          <w:bCs/>
        </w:rPr>
      </w:pPr>
    </w:p>
    <w:p w:rsidR="00AB0253" w:rsidRDefault="00AB0253" w:rsidP="00C8292C">
      <w:pPr>
        <w:rPr>
          <w:rFonts w:ascii="Arial" w:hAnsi="Arial" w:cs="Arial"/>
          <w:b/>
          <w:bCs/>
        </w:rPr>
      </w:pPr>
    </w:p>
    <w:p w:rsidR="00AB0253" w:rsidRDefault="00AB0253" w:rsidP="00C8292C">
      <w:pPr>
        <w:rPr>
          <w:rFonts w:ascii="Arial" w:hAnsi="Arial" w:cs="Arial"/>
          <w:b/>
          <w:bCs/>
        </w:rPr>
      </w:pPr>
    </w:p>
    <w:p w:rsidR="00AB0253" w:rsidRDefault="00AB0253" w:rsidP="00C8292C">
      <w:pPr>
        <w:rPr>
          <w:rFonts w:ascii="Arial" w:hAnsi="Arial" w:cs="Arial"/>
          <w:b/>
          <w:bCs/>
        </w:rPr>
      </w:pPr>
    </w:p>
    <w:p w:rsidR="00AB0253" w:rsidRDefault="00AB0253" w:rsidP="00C8292C">
      <w:pPr>
        <w:rPr>
          <w:rFonts w:ascii="Arial" w:hAnsi="Arial" w:cs="Arial"/>
          <w:b/>
          <w:bCs/>
        </w:rPr>
      </w:pPr>
    </w:p>
    <w:p w:rsidR="00AB0253" w:rsidRDefault="00AB0253" w:rsidP="00C8292C">
      <w:pPr>
        <w:rPr>
          <w:rFonts w:ascii="Arial" w:hAnsi="Arial" w:cs="Arial"/>
          <w:b/>
          <w:bCs/>
        </w:rPr>
      </w:pPr>
    </w:p>
    <w:p w:rsidR="00C8292C" w:rsidRPr="00FD37C5" w:rsidRDefault="00AB0253" w:rsidP="00C829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894997">
        <w:rPr>
          <w:rFonts w:ascii="Arial" w:hAnsi="Arial" w:cs="Arial"/>
          <w:b/>
          <w:bCs/>
        </w:rPr>
        <w:t>.2.2.</w:t>
      </w:r>
      <w:r w:rsidR="00782BF2" w:rsidRPr="00FD37C5">
        <w:rPr>
          <w:rFonts w:ascii="Arial" w:hAnsi="Arial" w:cs="Arial"/>
          <w:b/>
          <w:bCs/>
        </w:rPr>
        <w:t>3 Get Protection Type</w:t>
      </w:r>
      <w:r w:rsidR="00C8292C" w:rsidRPr="00FD37C5">
        <w:rPr>
          <w:rFonts w:ascii="Arial" w:hAnsi="Arial" w:cs="Arial"/>
          <w:b/>
          <w:bCs/>
        </w:rPr>
        <w:t>:</w:t>
      </w:r>
    </w:p>
    <w:p w:rsidR="00782BF2" w:rsidRPr="00FD37C5" w:rsidRDefault="00CE3CF6" w:rsidP="00782BF2">
      <w:pPr>
        <w:rPr>
          <w:rFonts w:ascii="Arial" w:hAnsi="Arial" w:cs="Arial"/>
        </w:rPr>
      </w:pPr>
      <w:r w:rsidRPr="00FD37C5">
        <w:rPr>
          <w:rFonts w:ascii="Arial" w:hAnsi="Arial" w:cs="Arial"/>
          <w:noProof/>
          <w:lang w:eastAsia="en-US"/>
        </w:rPr>
        <w:pict>
          <v:shape id="_x0000_s1212" type="#_x0000_t202" style="position:absolute;margin-left:15.3pt;margin-top:6.4pt;width:39.45pt;height:21.45pt;z-index:251699200" strokecolor="white">
            <v:textbox>
              <w:txbxContent>
                <w:p w:rsidR="00CE3CF6" w:rsidRDefault="00CE3CF6">
                  <w:r>
                    <w:rPr>
                      <w:sz w:val="12"/>
                      <w:szCs w:val="12"/>
                    </w:rPr>
                    <w:t xml:space="preserve">    </w:t>
                  </w:r>
                  <w:r w:rsidRPr="00CE3CF6">
                    <w:rPr>
                      <w:sz w:val="12"/>
                      <w:szCs w:val="12"/>
                    </w:rPr>
                    <w:t>Start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  <w:lang w:eastAsia="en-US"/>
        </w:rPr>
        <w:pict>
          <v:oval id="_x0000_s1211" style="position:absolute;margin-left:4.2pt;margin-top:1.75pt;width:62.05pt;height:30.1pt;z-index:251698176"/>
        </w:pict>
      </w:r>
      <w:r w:rsidR="00782BF2" w:rsidRPr="00FD37C5">
        <w:rPr>
          <w:rFonts w:ascii="Arial" w:hAnsi="Arial" w:cs="Arial"/>
          <w:noProof/>
          <w:lang w:eastAsia="en-US"/>
        </w:rPr>
        <w:pict>
          <v:shape id="_x0000_s1208" type="#_x0000_t202" style="position:absolute;margin-left:10.6pt;margin-top:3.7pt;width:50.8pt;height:19.55pt;z-index:251697152" strokecolor="white">
            <v:textbox style="mso-next-textbox:#_x0000_s1208">
              <w:txbxContent>
                <w:p w:rsidR="00782BF2" w:rsidRPr="00FA0720" w:rsidRDefault="00782BF2" w:rsidP="00782BF2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    Start</w:t>
                  </w:r>
                </w:p>
              </w:txbxContent>
            </v:textbox>
          </v:shape>
        </w:pict>
      </w:r>
      <w:r w:rsidR="00782BF2" w:rsidRPr="00FD37C5">
        <w:rPr>
          <w:rFonts w:ascii="Arial" w:hAnsi="Arial" w:cs="Arial"/>
          <w:noProof/>
        </w:rPr>
        <w:pict>
          <v:shape id="_x0000_s1206" type="#_x0000_t32" style="position:absolute;margin-left:41.25pt;margin-top:254.5pt;width:0;height:14.95pt;z-index:251695104" o:connectortype="straight"/>
        </w:pict>
      </w:r>
      <w:r w:rsidR="00782BF2" w:rsidRPr="00FD37C5">
        <w:rPr>
          <w:rFonts w:ascii="Arial" w:hAnsi="Arial" w:cs="Arial"/>
          <w:noProof/>
        </w:rPr>
        <w:pict>
          <v:rect id="_x0000_s1203" style="position:absolute;margin-left:-2.9pt;margin-top:204.1pt;width:93.6pt;height:51.6pt;z-index:251692032"/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90" type="#_x0000_t32" style="position:absolute;margin-left:36.4pt;margin-top:7.85pt;width:0;height:12.6pt;z-index:251678720" o:connectortype="straight"/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rect id="_x0000_s1191" style="position:absolute;margin-left:-11.85pt;margin-top:9.05pt;width:92.65pt;height:31.15pt;z-index:251679744"/>
        </w:pict>
      </w:r>
      <w:r w:rsidRPr="00FD37C5">
        <w:rPr>
          <w:rFonts w:ascii="Arial" w:hAnsi="Arial" w:cs="Arial"/>
          <w:noProof/>
        </w:rPr>
        <w:pict>
          <v:rect id="_x0000_s1199" style="position:absolute;margin-left:86.55pt;margin-top:6.55pt;width:83.7pt;height:45.8pt;z-index:251687936"/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92" type="#_x0000_t202" style="position:absolute;margin-left:-7.25pt;margin-top:2.35pt;width:83.7pt;height:21.95pt;z-index:251680768" strokecolor="white">
            <v:textbox style="mso-next-textbox:#_x0000_s1192">
              <w:txbxContent>
                <w:p w:rsidR="00782BF2" w:rsidRPr="00E3105D" w:rsidRDefault="00782BF2" w:rsidP="00782BF2">
                  <w:pPr>
                    <w:rPr>
                      <w:sz w:val="12"/>
                      <w:szCs w:val="12"/>
                    </w:rPr>
                  </w:pPr>
                  <w:r w:rsidRPr="00E3105D">
                    <w:rPr>
                      <w:sz w:val="12"/>
                      <w:szCs w:val="12"/>
                    </w:rPr>
                    <w:t xml:space="preserve">User </w:t>
                  </w:r>
                  <w:r>
                    <w:rPr>
                      <w:sz w:val="12"/>
                      <w:szCs w:val="12"/>
                    </w:rPr>
                    <w:t>inputs document name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shape id="_x0000_s1200" type="#_x0000_t202" style="position:absolute;margin-left:90.7pt;margin-top:2.35pt;width:73.75pt;height:33.8pt;z-index:251688960" strokecolor="white">
            <v:textbox style="mso-next-textbox:#_x0000_s1200">
              <w:txbxContent>
                <w:p w:rsidR="00782BF2" w:rsidRPr="00E3105D" w:rsidRDefault="00782BF2" w:rsidP="00782BF2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System prompts error</w:t>
                  </w:r>
                </w:p>
              </w:txbxContent>
            </v:textbox>
          </v:shape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93" type="#_x0000_t32" style="position:absolute;margin-left:39.1pt;margin-top:4.2pt;width:0;height:39.2pt;z-index:251681792" o:connectortype="straight"/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98" type="#_x0000_t32" style="position:absolute;margin-left:114.95pt;margin-top:4.35pt;width:.05pt;height:67.65pt;flip:y;z-index:251686912" o:connectortype="straight"/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94" type="#_x0000_t4" style="position:absolute;margin-left:-13.8pt;margin-top:7.4pt;width:104.5pt;height:81.2pt;z-index:251682816"/>
        </w:pict>
      </w:r>
      <w:r w:rsidRPr="00FD37C5">
        <w:rPr>
          <w:rFonts w:ascii="Arial" w:hAnsi="Arial" w:cs="Arial"/>
          <w:noProof/>
        </w:rPr>
        <w:pict>
          <v:shape id="_x0000_s1196" type="#_x0000_t202" style="position:absolute;margin-left:71.4pt;margin-top:5.25pt;width:31.1pt;height:20.7pt;z-index:251684864" strokecolor="white">
            <v:textbox style="mso-next-textbox:#_x0000_s1196">
              <w:txbxContent>
                <w:p w:rsidR="00782BF2" w:rsidRPr="00E3105D" w:rsidRDefault="00782BF2" w:rsidP="00782BF2">
                  <w:r>
                    <w:t>No</w:t>
                  </w:r>
                </w:p>
              </w:txbxContent>
            </v:textbox>
          </v:shape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95" type="#_x0000_t202" style="position:absolute;margin-left:10.6pt;margin-top:5.25pt;width:57.55pt;height:35.7pt;z-index:251683840" strokecolor="white">
            <v:textbox style="mso-next-textbox:#_x0000_s1195">
              <w:txbxContent>
                <w:p w:rsidR="00782BF2" w:rsidRPr="00E3105D" w:rsidRDefault="00782BF2" w:rsidP="00782BF2">
                  <w:pPr>
                    <w:rPr>
                      <w:sz w:val="12"/>
                      <w:szCs w:val="12"/>
                    </w:rPr>
                  </w:pPr>
                  <w:r w:rsidRPr="00E3105D">
                    <w:rPr>
                      <w:sz w:val="12"/>
                      <w:szCs w:val="12"/>
                    </w:rPr>
                    <w:t xml:space="preserve"> </w:t>
                  </w:r>
                  <w:proofErr w:type="gramStart"/>
                  <w:r>
                    <w:rPr>
                      <w:sz w:val="12"/>
                      <w:szCs w:val="12"/>
                    </w:rPr>
                    <w:t>Document  exists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on server</w:t>
                  </w:r>
                </w:p>
              </w:txbxContent>
            </v:textbox>
          </v:shape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197" type="#_x0000_t32" style="position:absolute;margin-left:90.7pt;margin-top:11.6pt;width:24.2pt;height:.4pt;z-index:251685888" o:connectortype="straight"/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202" type="#_x0000_t202" style="position:absolute;margin-left:61.4pt;margin-top:1.3pt;width:39.55pt;height:20.7pt;z-index:251691008" strokecolor="white">
            <v:textbox style="mso-next-textbox:#_x0000_s1202">
              <w:txbxContent>
                <w:p w:rsidR="00782BF2" w:rsidRPr="00E3105D" w:rsidRDefault="00782BF2" w:rsidP="00782BF2">
                  <w:r>
                    <w:t>Yes</w:t>
                  </w:r>
                </w:p>
              </w:txbxContent>
            </v:textbox>
          </v:shape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201" type="#_x0000_t32" style="position:absolute;margin-left:35.65pt;margin-top:4.6pt;width:0;height:7.5pt;z-index:251689984" o:connectortype="straight"/>
        </w:pict>
      </w:r>
    </w:p>
    <w:p w:rsidR="00782BF2" w:rsidRPr="00FD37C5" w:rsidRDefault="00782BF2" w:rsidP="00782BF2">
      <w:pPr>
        <w:autoSpaceDE w:val="0"/>
        <w:rPr>
          <w:rFonts w:ascii="Arial" w:hAnsi="Arial" w:cs="Arial"/>
        </w:rPr>
      </w:pPr>
      <w:r w:rsidRPr="00FD37C5">
        <w:rPr>
          <w:rFonts w:ascii="Arial" w:hAnsi="Arial" w:cs="Arial"/>
          <w:noProof/>
        </w:rPr>
        <w:pict>
          <v:shape id="_x0000_s1204" type="#_x0000_t202" style="position:absolute;margin-left:4.2pt;margin-top:2.7pt;width:82.35pt;height:44pt;z-index:251693056" strokecolor="white">
            <v:textbox style="mso-next-textbox:#_x0000_s1204">
              <w:txbxContent>
                <w:p w:rsidR="00782BF2" w:rsidRPr="00200CF9" w:rsidRDefault="00782BF2" w:rsidP="00782BF2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System </w:t>
                  </w:r>
                  <w:r w:rsidR="004170B6">
                    <w:rPr>
                      <w:sz w:val="12"/>
                      <w:szCs w:val="12"/>
                    </w:rPr>
                    <w:t>sends back protection information</w:t>
                  </w:r>
                </w:p>
              </w:txbxContent>
            </v:textbox>
          </v:shape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  <w:r w:rsidRPr="00FD37C5">
        <w:rPr>
          <w:rFonts w:ascii="Arial" w:hAnsi="Arial" w:cs="Arial"/>
          <w:noProof/>
        </w:rPr>
        <w:pict>
          <v:shape id="_x0000_s1207" type="#_x0000_t202" style="position:absolute;margin-left:23.3pt;margin-top:11.3pt;width:38.1pt;height:21.5pt;z-index:251696128" strokecolor="white">
            <v:textbox style="mso-next-textbox:#_x0000_s1207">
              <w:txbxContent>
                <w:p w:rsidR="00782BF2" w:rsidRPr="00200CF9" w:rsidRDefault="00782BF2" w:rsidP="00782BF2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End</w:t>
                  </w:r>
                </w:p>
              </w:txbxContent>
            </v:textbox>
          </v:shape>
        </w:pict>
      </w:r>
      <w:r w:rsidRPr="00FD37C5">
        <w:rPr>
          <w:rFonts w:ascii="Arial" w:hAnsi="Arial" w:cs="Arial"/>
          <w:noProof/>
        </w:rPr>
        <w:pict>
          <v:oval id="_x0000_s1205" style="position:absolute;margin-left:10.6pt;margin-top:5.7pt;width:62.05pt;height:34.4pt;z-index:251694080"/>
        </w:pict>
      </w:r>
    </w:p>
    <w:p w:rsidR="00782BF2" w:rsidRPr="00FD37C5" w:rsidRDefault="00782BF2" w:rsidP="00782BF2">
      <w:pPr>
        <w:autoSpaceDE w:val="0"/>
        <w:rPr>
          <w:rFonts w:ascii="Arial" w:hAnsi="Arial" w:cs="Arial"/>
          <w:b/>
          <w:bCs/>
        </w:rPr>
      </w:pPr>
    </w:p>
    <w:p w:rsidR="00445305" w:rsidRPr="00FD37C5" w:rsidRDefault="00445305">
      <w:pPr>
        <w:autoSpaceDE w:val="0"/>
        <w:rPr>
          <w:rFonts w:ascii="Arial" w:hAnsi="Arial" w:cs="Arial"/>
        </w:rPr>
      </w:pPr>
    </w:p>
    <w:p w:rsidR="00445305" w:rsidRPr="00FD37C5" w:rsidRDefault="00445305">
      <w:pPr>
        <w:autoSpaceDE w:val="0"/>
        <w:rPr>
          <w:rFonts w:ascii="Arial" w:hAnsi="Arial" w:cs="Arial"/>
        </w:rPr>
      </w:pPr>
    </w:p>
    <w:p w:rsidR="00445305" w:rsidRPr="00FD37C5" w:rsidRDefault="00445305">
      <w:pPr>
        <w:rPr>
          <w:rFonts w:ascii="Arial" w:hAnsi="Arial" w:cs="Arial"/>
        </w:rPr>
      </w:pPr>
    </w:p>
    <w:sectPr w:rsidR="00445305" w:rsidRPr="00FD37C5" w:rsidSect="00D922BD">
      <w:footerReference w:type="default" r:id="rId12"/>
      <w:footnotePr>
        <w:pos w:val="beneathText"/>
      </w:footnotePr>
      <w:pgSz w:w="12240" w:h="15840" w:code="1"/>
      <w:pgMar w:top="720" w:right="1440" w:bottom="720" w:left="1440" w:header="0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E67" w:rsidRDefault="00817E67">
      <w:r>
        <w:separator/>
      </w:r>
    </w:p>
  </w:endnote>
  <w:endnote w:type="continuationSeparator" w:id="0">
    <w:p w:rsidR="00817E67" w:rsidRDefault="00817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098"/>
      <w:gridCol w:w="5226"/>
      <w:gridCol w:w="3162"/>
    </w:tblGrid>
    <w:tr w:rsidR="00A64DEB" w:rsidTr="00D922BD">
      <w:tc>
        <w:tcPr>
          <w:tcW w:w="1098" w:type="dxa"/>
        </w:tcPr>
        <w:p w:rsidR="00A64DEB" w:rsidRDefault="00A64DEB">
          <w:pPr>
            <w:snapToGrid w:val="0"/>
            <w:ind w:right="360"/>
          </w:pPr>
        </w:p>
      </w:tc>
      <w:tc>
        <w:tcPr>
          <w:tcW w:w="5226" w:type="dxa"/>
        </w:tcPr>
        <w:tbl>
          <w:tblPr>
            <w:tblW w:w="0" w:type="auto"/>
            <w:tblLayout w:type="fixed"/>
            <w:tblLook w:val="0000"/>
          </w:tblPr>
          <w:tblGrid>
            <w:gridCol w:w="6379"/>
            <w:gridCol w:w="3194"/>
          </w:tblGrid>
          <w:tr w:rsidR="00D922BD" w:rsidRPr="00D922BD" w:rsidTr="00817E67">
            <w:tc>
              <w:tcPr>
                <w:tcW w:w="63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922BD" w:rsidRPr="00D922BD" w:rsidRDefault="00D922BD" w:rsidP="00817E67">
                <w:pPr>
                  <w:snapToGrid w:val="0"/>
                  <w:rPr>
                    <w:sz w:val="16"/>
                    <w:szCs w:val="16"/>
                  </w:rPr>
                </w:pPr>
                <w:proofErr w:type="spellStart"/>
                <w:r w:rsidRPr="00D922BD">
                  <w:rPr>
                    <w:sz w:val="16"/>
                    <w:szCs w:val="16"/>
                  </w:rPr>
                  <w:t>Aspose</w:t>
                </w:r>
                <w:proofErr w:type="spellEnd"/>
                <w:r w:rsidRPr="00D922BD">
                  <w:rPr>
                    <w:sz w:val="16"/>
                    <w:szCs w:val="16"/>
                  </w:rPr>
                  <w:t>-Online Document Processing Service (ODPS)</w:t>
                </w:r>
              </w:p>
            </w:tc>
            <w:tc>
              <w:tcPr>
                <w:tcW w:w="31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922BD" w:rsidRPr="00D922BD" w:rsidRDefault="00D922BD" w:rsidP="00817E67">
                <w:pPr>
                  <w:tabs>
                    <w:tab w:val="left" w:pos="1135"/>
                  </w:tabs>
                  <w:snapToGrid w:val="0"/>
                  <w:spacing w:before="40"/>
                  <w:ind w:right="68"/>
                  <w:jc w:val="center"/>
                  <w:rPr>
                    <w:sz w:val="16"/>
                    <w:szCs w:val="16"/>
                  </w:rPr>
                </w:pPr>
              </w:p>
            </w:tc>
          </w:tr>
          <w:tr w:rsidR="00D922BD" w:rsidRPr="00D922BD" w:rsidTr="00817E67">
            <w:tc>
              <w:tcPr>
                <w:tcW w:w="6379" w:type="dxa"/>
                <w:tcBorders>
                  <w:left w:val="single" w:sz="4" w:space="0" w:color="000000"/>
                  <w:bottom w:val="single" w:sz="4" w:space="0" w:color="000000"/>
                </w:tcBorders>
              </w:tcPr>
              <w:p w:rsidR="00D922BD" w:rsidRPr="00D922BD" w:rsidRDefault="00D922BD" w:rsidP="00817E67">
                <w:pPr>
                  <w:snapToGrid w:val="0"/>
                  <w:rPr>
                    <w:sz w:val="16"/>
                    <w:szCs w:val="16"/>
                  </w:rPr>
                </w:pPr>
                <w:r w:rsidRPr="00D922BD">
                  <w:rPr>
                    <w:sz w:val="16"/>
                    <w:szCs w:val="16"/>
                  </w:rPr>
                  <w:fldChar w:fldCharType="begin"/>
                </w:r>
                <w:r w:rsidRPr="00D922BD">
                  <w:rPr>
                    <w:sz w:val="16"/>
                    <w:szCs w:val="16"/>
                  </w:rPr>
                  <w:instrText xml:space="preserve"> TITLE </w:instrText>
                </w:r>
                <w:r w:rsidRPr="00D922BD">
                  <w:rPr>
                    <w:sz w:val="16"/>
                    <w:szCs w:val="16"/>
                  </w:rPr>
                  <w:fldChar w:fldCharType="separate"/>
                </w:r>
                <w:r w:rsidRPr="00D922BD">
                  <w:rPr>
                    <w:sz w:val="16"/>
                    <w:szCs w:val="16"/>
                  </w:rPr>
                  <w:t>Software Architecture Document</w:t>
                </w:r>
                <w:r w:rsidRPr="00D922BD">
                  <w:rPr>
                    <w:sz w:val="16"/>
                    <w:szCs w:val="16"/>
                  </w:rPr>
                  <w:fldChar w:fldCharType="end"/>
                </w:r>
                <w:r w:rsidRPr="00D922BD">
                  <w:rPr>
                    <w:sz w:val="16"/>
                    <w:szCs w:val="16"/>
                  </w:rPr>
                  <w:t xml:space="preserve"> (version 1.0)</w:t>
                </w:r>
              </w:p>
            </w:tc>
            <w:tc>
              <w:tcPr>
                <w:tcW w:w="3194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922BD" w:rsidRPr="00D922BD" w:rsidRDefault="00D922BD" w:rsidP="00817E67">
                <w:pPr>
                  <w:snapToGrid w:val="0"/>
                  <w:rPr>
                    <w:sz w:val="16"/>
                    <w:szCs w:val="16"/>
                  </w:rPr>
                </w:pPr>
                <w:r w:rsidRPr="00D922BD">
                  <w:rPr>
                    <w:sz w:val="16"/>
                    <w:szCs w:val="16"/>
                  </w:rPr>
                  <w:t xml:space="preserve">  </w:t>
                </w:r>
              </w:p>
            </w:tc>
          </w:tr>
        </w:tbl>
        <w:p w:rsidR="00A64DEB" w:rsidRPr="00D922BD" w:rsidRDefault="00A64DEB">
          <w:pPr>
            <w:snapToGrid w:val="0"/>
            <w:jc w:val="center"/>
            <w:rPr>
              <w:sz w:val="16"/>
              <w:szCs w:val="16"/>
            </w:rPr>
          </w:pPr>
        </w:p>
      </w:tc>
      <w:tc>
        <w:tcPr>
          <w:tcW w:w="3162" w:type="dxa"/>
        </w:tcPr>
        <w:p w:rsidR="00A64DEB" w:rsidRPr="00D922BD" w:rsidRDefault="00A64DEB">
          <w:pPr>
            <w:snapToGrid w:val="0"/>
            <w:jc w:val="right"/>
            <w:rPr>
              <w:sz w:val="16"/>
              <w:szCs w:val="16"/>
            </w:rPr>
          </w:pPr>
          <w:r w:rsidRPr="00D922BD">
            <w:rPr>
              <w:sz w:val="16"/>
              <w:szCs w:val="16"/>
            </w:rPr>
            <w:t xml:space="preserve">Page </w:t>
          </w:r>
          <w:r w:rsidRPr="00D922BD">
            <w:rPr>
              <w:rStyle w:val="PageNumber"/>
              <w:sz w:val="16"/>
              <w:szCs w:val="16"/>
            </w:rPr>
            <w:fldChar w:fldCharType="begin"/>
          </w:r>
          <w:r w:rsidRPr="00D922BD">
            <w:rPr>
              <w:rStyle w:val="PageNumber"/>
              <w:sz w:val="16"/>
              <w:szCs w:val="16"/>
            </w:rPr>
            <w:instrText xml:space="preserve"> PAGE </w:instrText>
          </w:r>
          <w:r w:rsidRPr="00D922BD">
            <w:rPr>
              <w:rStyle w:val="PageNumber"/>
              <w:sz w:val="16"/>
              <w:szCs w:val="16"/>
            </w:rPr>
            <w:fldChar w:fldCharType="separate"/>
          </w:r>
          <w:r w:rsidR="0043724D">
            <w:rPr>
              <w:rStyle w:val="PageNumber"/>
              <w:noProof/>
              <w:sz w:val="16"/>
              <w:szCs w:val="16"/>
            </w:rPr>
            <w:t>8</w:t>
          </w:r>
          <w:r w:rsidRPr="00D922BD">
            <w:rPr>
              <w:rStyle w:val="PageNumber"/>
              <w:sz w:val="16"/>
              <w:szCs w:val="16"/>
            </w:rPr>
            <w:t xml:space="preserve"> of </w:t>
          </w:r>
          <w:r w:rsidRPr="00D922BD">
            <w:rPr>
              <w:rStyle w:val="PageNumber"/>
              <w:sz w:val="16"/>
              <w:szCs w:val="16"/>
            </w:rPr>
            <w:fldChar w:fldCharType="begin"/>
          </w:r>
          <w:r w:rsidRPr="00D922BD">
            <w:rPr>
              <w:rStyle w:val="PageNumber"/>
              <w:sz w:val="16"/>
              <w:szCs w:val="16"/>
            </w:rPr>
            <w:instrText xml:space="preserve"> NUMPAGE \*Arabic </w:instrText>
          </w:r>
          <w:r w:rsidRPr="00D922BD">
            <w:rPr>
              <w:rStyle w:val="PageNumber"/>
              <w:sz w:val="16"/>
              <w:szCs w:val="16"/>
            </w:rPr>
            <w:fldChar w:fldCharType="separate"/>
          </w:r>
          <w:r w:rsidR="0043724D">
            <w:rPr>
              <w:rStyle w:val="PageNumber"/>
              <w:noProof/>
              <w:sz w:val="16"/>
              <w:szCs w:val="16"/>
            </w:rPr>
            <w:t>8</w:t>
          </w:r>
          <w:r w:rsidRPr="00D922BD">
            <w:rPr>
              <w:rStyle w:val="PageNumber"/>
              <w:sz w:val="16"/>
              <w:szCs w:val="16"/>
            </w:rPr>
            <w:t/>
          </w:r>
        </w:p>
      </w:tc>
    </w:tr>
  </w:tbl>
  <w:p w:rsidR="00A64DEB" w:rsidRDefault="00A64D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E67" w:rsidRDefault="00817E67">
      <w:r>
        <w:separator/>
      </w:r>
    </w:p>
  </w:footnote>
  <w:footnote w:type="continuationSeparator" w:id="0">
    <w:p w:rsidR="00817E67" w:rsidRDefault="00817E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>
    <w:nsid w:val="00000003"/>
    <w:multiLevelType w:val="singleLevel"/>
    <w:tmpl w:val="00000003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1">
    <w:nsid w:val="0000000C"/>
    <w:multiLevelType w:val="singleLevel"/>
    <w:tmpl w:val="0000000C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>
    <w:nsid w:val="0570368D"/>
    <w:multiLevelType w:val="hybridMultilevel"/>
    <w:tmpl w:val="D75EE16C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>
    <w:nsid w:val="1D8D69E9"/>
    <w:multiLevelType w:val="multilevel"/>
    <w:tmpl w:val="BF0A8BE4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681406CF"/>
    <w:multiLevelType w:val="multilevel"/>
    <w:tmpl w:val="D6180EC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embedSystemFonts/>
  <w:proofState w:spelling="clean" w:grammar="clean"/>
  <w:stylePaneFormatFilter w:val="3F01"/>
  <w:defaultTabStop w:val="708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63170"/>
    <w:rsid w:val="00004B28"/>
    <w:rsid w:val="00013984"/>
    <w:rsid w:val="00082D0F"/>
    <w:rsid w:val="000B1A32"/>
    <w:rsid w:val="000B50BD"/>
    <w:rsid w:val="001052D6"/>
    <w:rsid w:val="0010624E"/>
    <w:rsid w:val="001100DD"/>
    <w:rsid w:val="00195766"/>
    <w:rsid w:val="001D14C5"/>
    <w:rsid w:val="001D6EAA"/>
    <w:rsid w:val="001E27A0"/>
    <w:rsid w:val="001F32E2"/>
    <w:rsid w:val="002144D6"/>
    <w:rsid w:val="00244FFF"/>
    <w:rsid w:val="002852A4"/>
    <w:rsid w:val="002C627D"/>
    <w:rsid w:val="003317D8"/>
    <w:rsid w:val="003346D5"/>
    <w:rsid w:val="00346666"/>
    <w:rsid w:val="003845EC"/>
    <w:rsid w:val="003A3EA0"/>
    <w:rsid w:val="003D6EAB"/>
    <w:rsid w:val="004170B6"/>
    <w:rsid w:val="00424019"/>
    <w:rsid w:val="0043724D"/>
    <w:rsid w:val="00445305"/>
    <w:rsid w:val="00466B22"/>
    <w:rsid w:val="00486B8E"/>
    <w:rsid w:val="00496AAC"/>
    <w:rsid w:val="004C2E6A"/>
    <w:rsid w:val="005034C5"/>
    <w:rsid w:val="00540DDA"/>
    <w:rsid w:val="005542F1"/>
    <w:rsid w:val="005B2052"/>
    <w:rsid w:val="005B3A21"/>
    <w:rsid w:val="005B3CA5"/>
    <w:rsid w:val="005E1C7E"/>
    <w:rsid w:val="00643D1D"/>
    <w:rsid w:val="00660DDE"/>
    <w:rsid w:val="006757D0"/>
    <w:rsid w:val="006949B2"/>
    <w:rsid w:val="006A6ED6"/>
    <w:rsid w:val="006E435A"/>
    <w:rsid w:val="00737B64"/>
    <w:rsid w:val="007435C2"/>
    <w:rsid w:val="00782BF2"/>
    <w:rsid w:val="007A30DA"/>
    <w:rsid w:val="00817E67"/>
    <w:rsid w:val="00863DB9"/>
    <w:rsid w:val="008862D4"/>
    <w:rsid w:val="00894997"/>
    <w:rsid w:val="008C2ED4"/>
    <w:rsid w:val="008C49E8"/>
    <w:rsid w:val="008D1E82"/>
    <w:rsid w:val="008E346B"/>
    <w:rsid w:val="008E5ABC"/>
    <w:rsid w:val="00910F80"/>
    <w:rsid w:val="00926360"/>
    <w:rsid w:val="009821DB"/>
    <w:rsid w:val="009B7E37"/>
    <w:rsid w:val="009D3A66"/>
    <w:rsid w:val="009E3E9E"/>
    <w:rsid w:val="009E4B7D"/>
    <w:rsid w:val="00A62C5F"/>
    <w:rsid w:val="00A63170"/>
    <w:rsid w:val="00A64DEB"/>
    <w:rsid w:val="00AB0253"/>
    <w:rsid w:val="00AD68EB"/>
    <w:rsid w:val="00AE04F8"/>
    <w:rsid w:val="00AF56A4"/>
    <w:rsid w:val="00B5469F"/>
    <w:rsid w:val="00BD3786"/>
    <w:rsid w:val="00C062A2"/>
    <w:rsid w:val="00C51456"/>
    <w:rsid w:val="00C821A9"/>
    <w:rsid w:val="00C8292C"/>
    <w:rsid w:val="00CD7B66"/>
    <w:rsid w:val="00CE3CF6"/>
    <w:rsid w:val="00D01E30"/>
    <w:rsid w:val="00D604E1"/>
    <w:rsid w:val="00D64D47"/>
    <w:rsid w:val="00D922BD"/>
    <w:rsid w:val="00D94153"/>
    <w:rsid w:val="00DE5EE0"/>
    <w:rsid w:val="00E0085D"/>
    <w:rsid w:val="00E21207"/>
    <w:rsid w:val="00E235B2"/>
    <w:rsid w:val="00EB18E1"/>
    <w:rsid w:val="00EF64FA"/>
    <w:rsid w:val="00F3703A"/>
    <w:rsid w:val="00F41D42"/>
    <w:rsid w:val="00F467D4"/>
    <w:rsid w:val="00FA0720"/>
    <w:rsid w:val="00FA0B83"/>
    <w:rsid w:val="00FC7946"/>
    <w:rsid w:val="00FD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  <o:rules v:ext="edit">
        <o:r id="V:Rule9" type="connector" idref="#_x0000_s1104"/>
        <o:r id="V:Rule10" type="connector" idref="#_x0000_s1109"/>
        <o:r id="V:Rule11" type="connector" idref="#_x0000_s1110"/>
        <o:r id="V:Rule12" type="connector" idref="#_x0000_s1115"/>
        <o:r id="V:Rule13" type="connector" idref="#_x0000_s1116"/>
        <o:r id="V:Rule14" type="connector" idref="#_x0000_s1119"/>
        <o:r id="V:Rule15" type="connector" idref="#_x0000_s1122"/>
        <o:r id="V:Rule16" type="connector" idref="#_x0000_s1123"/>
        <o:r id="V:Rule25" type="connector" idref="#_x0000_s1148"/>
        <o:r id="V:Rule26" type="connector" idref="#_x0000_s1151"/>
        <o:r id="V:Rule27" type="connector" idref="#_x0000_s1155"/>
        <o:r id="V:Rule28" type="connector" idref="#_x0000_s1156"/>
        <o:r id="V:Rule29" type="connector" idref="#_x0000_s1159"/>
        <o:r id="V:Rule30" type="connector" idref="#_x0000_s1164"/>
        <o:r id="V:Rule31" type="connector" idref="#_x0000_s1169"/>
        <o:r id="V:Rule32" type="connector" idref="#_x0000_s1172"/>
        <o:r id="V:Rule33" type="connector" idref="#_x0000_s1176"/>
        <o:r id="V:Rule34" type="connector" idref="#_x0000_s1177"/>
        <o:r id="V:Rule35" type="connector" idref="#_x0000_s1180"/>
        <o:r id="V:Rule36" type="connector" idref="#_x0000_s1185"/>
        <o:r id="V:Rule37" type="connector" idref="#_x0000_s1190"/>
        <o:r id="V:Rule38" type="connector" idref="#_x0000_s1193"/>
        <o:r id="V:Rule39" type="connector" idref="#_x0000_s1197"/>
        <o:r id="V:Rule40" type="connector" idref="#_x0000_s1198"/>
        <o:r id="V:Rule41" type="connector" idref="#_x0000_s1201"/>
        <o:r id="V:Rule42" type="connector" idref="#_x0000_s1206"/>
        <o:r id="V:Rule43" type="connector" idref="#_x0000_s1213"/>
        <o:r id="V:Rule44" type="connector" idref="#_x0000_s12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120"/>
      <w:ind w:left="720" w:hanging="720"/>
      <w:outlineLvl w:val="1"/>
    </w:pPr>
    <w:rPr>
      <w:rFonts w:cs="Times New Roman"/>
      <w:bCs w:val="0"/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spacing w:before="120"/>
      <w:ind w:left="720" w:hanging="720"/>
      <w:outlineLvl w:val="2"/>
    </w:pPr>
    <w:rPr>
      <w:rFonts w:cs="Times New Roman"/>
      <w:b w:val="0"/>
      <w:bCs w:val="0"/>
      <w:i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spacing w:before="120"/>
      <w:ind w:left="720" w:hanging="720"/>
      <w:outlineLvl w:val="3"/>
    </w:pPr>
    <w:rPr>
      <w:rFonts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3z1">
    <w:name w:val="WW8Num13z1"/>
    <w:rPr>
      <w:rFonts w:ascii="Courier New" w:hAnsi="Courier New"/>
      <w:sz w:val="20"/>
    </w:rPr>
  </w:style>
  <w:style w:type="character" w:customStyle="1" w:styleId="WW8Num13z2">
    <w:name w:val="WW8Num13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DefaultParagraphFont1">
    <w:name w:val="Default Paragraph Font1"/>
  </w:style>
  <w:style w:type="character" w:styleId="PageNumber">
    <w:name w:val="page number"/>
    <w:basedOn w:val="DefaultParagraphFont1"/>
  </w:style>
  <w:style w:type="character" w:styleId="Hyperlink">
    <w:name w:val="Hyperlink"/>
    <w:basedOn w:val="DefaultParagraphFont1"/>
    <w:uiPriority w:val="99"/>
    <w:rPr>
      <w:color w:val="0000FF"/>
      <w:u w:val="single"/>
    </w:rPr>
  </w:style>
  <w:style w:type="character" w:styleId="FollowedHyperlink">
    <w:name w:val="FollowedHyperlink"/>
    <w:basedOn w:val="DefaultParagraphFont1"/>
    <w:rPr>
      <w:color w:val="800080"/>
      <w:u w:val="single"/>
    </w:rPr>
  </w:style>
  <w:style w:type="character" w:customStyle="1" w:styleId="Maddemleri">
    <w:name w:val="Madde İmleri"/>
    <w:rPr>
      <w:rFonts w:ascii="StarSymbol" w:eastAsia="StarSymbol" w:hAnsi="StarSymbol" w:cs="StarSymbol"/>
      <w:sz w:val="18"/>
      <w:szCs w:val="18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VarsaylanParagrafYazTipi1">
    <w:name w:val="Varsayılan Paragraf Yazı Tipi1"/>
  </w:style>
  <w:style w:type="character" w:styleId="Strong">
    <w:name w:val="Strong"/>
    <w:basedOn w:val="VarsaylanParagrafYazTipi1"/>
    <w:qFormat/>
    <w:rPr>
      <w:b/>
      <w:bCs/>
    </w:rPr>
  </w:style>
  <w:style w:type="paragraph" w:customStyle="1" w:styleId="Balk">
    <w:name w:val="Başlık"/>
    <w:basedOn w:val="Normal"/>
    <w:next w:val="BodyText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ResimYazs1">
    <w:name w:val="Resim Yazısı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Balk"/>
    <w:next w:val="BodyText"/>
    <w:qFormat/>
    <w:pPr>
      <w:jc w:val="center"/>
    </w:pPr>
    <w:rPr>
      <w:i/>
      <w:iC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smallCaps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TextIndent21">
    <w:name w:val="Body Text Indent 21"/>
    <w:basedOn w:val="Normal"/>
    <w:pPr>
      <w:spacing w:after="120" w:line="480" w:lineRule="auto"/>
      <w:ind w:left="360"/>
    </w:pPr>
  </w:style>
  <w:style w:type="paragraph" w:customStyle="1" w:styleId="Tabloerii">
    <w:name w:val="Tablo İçeriği"/>
    <w:basedOn w:val="Normal"/>
    <w:pPr>
      <w:suppressLineNumbers/>
    </w:pPr>
  </w:style>
  <w:style w:type="paragraph" w:customStyle="1" w:styleId="TabloBal">
    <w:name w:val="Tablo Başlığı"/>
    <w:basedOn w:val="Tabloerii"/>
    <w:pPr>
      <w:jc w:val="center"/>
    </w:pPr>
    <w:rPr>
      <w:b/>
      <w:bCs/>
    </w:rPr>
  </w:style>
  <w:style w:type="paragraph" w:styleId="NormalWeb">
    <w:name w:val="Normal (Web)"/>
    <w:basedOn w:val="Normal"/>
    <w:pPr>
      <w:spacing w:before="280" w:after="280"/>
    </w:pPr>
  </w:style>
  <w:style w:type="paragraph" w:styleId="BalloonText">
    <w:name w:val="Balloon Text"/>
    <w:basedOn w:val="Normal"/>
    <w:link w:val="BalloonTextChar"/>
    <w:rsid w:val="00F467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7D4"/>
    <w:rPr>
      <w:rFonts w:ascii="Tahoma" w:hAnsi="Tahoma" w:cs="Tahoma"/>
      <w:sz w:val="16"/>
      <w:szCs w:val="16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DB9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5698B-AE3D-4C9F-A4CE-BD6C5AB1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1087</Words>
  <Characters>6199</Characters>
  <Application>Microsoft Office Word</Application>
  <DocSecurity>0</DocSecurity>
  <Lines>51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Başlıklar</vt:lpstr>
      </vt:variant>
      <vt:variant>
        <vt:i4>28</vt:i4>
      </vt:variant>
    </vt:vector>
  </HeadingPairs>
  <TitlesOfParts>
    <vt:vector size="30" baseType="lpstr">
      <vt:lpstr>Software Architecture Document</vt:lpstr>
      <vt:lpstr>Software Architecture Document</vt:lpstr>
      <vt:lpstr>4.1 Software life cycle</vt:lpstr>
      <vt:lpstr>4.2 SDD within the life cycle</vt:lpstr>
      <vt:lpstr>4.3 Purpose of an SDD</vt:lpstr>
      <vt:lpstr>Introduction</vt:lpstr>
      <vt:lpstr>    Scope</vt:lpstr>
      <vt:lpstr>    Overview</vt:lpstr>
      <vt:lpstr>Architectural Representation </vt:lpstr>
      <vt:lpstr>Architectural Goals and Constraints </vt:lpstr>
      <vt:lpstr>    Technical Platform</vt:lpstr>
      <vt:lpstr>    </vt:lpstr>
      <vt:lpstr>    Transaction</vt:lpstr>
      <vt:lpstr>    Security</vt:lpstr>
      <vt:lpstr>    Persistence </vt:lpstr>
      <vt:lpstr>    Reliability/Availability </vt:lpstr>
      <vt:lpstr>    </vt:lpstr>
      <vt:lpstr>    Performance</vt:lpstr>
      <vt:lpstr>    Internationalization </vt:lpstr>
      <vt:lpstr>Use-Case View </vt:lpstr>
      <vt:lpstr>    </vt:lpstr>
      <vt:lpstr>    Use-Case Realizations</vt:lpstr>
      <vt:lpstr>Logical View </vt:lpstr>
      <vt:lpstr>    Overview</vt:lpstr>
      <vt:lpstr>Deployment View </vt:lpstr>
      <vt:lpstr>Size and Performance </vt:lpstr>
      <vt:lpstr>Quality </vt:lpstr>
      <vt:lpstr>Risks and Mitigation Plans</vt:lpstr>
      <vt:lpstr>    Hardware failure</vt:lpstr>
      <vt:lpstr>    Software failure</vt:lpstr>
    </vt:vector>
  </TitlesOfParts>
  <Company/>
  <LinksUpToDate>false</LinksUpToDate>
  <CharactersWithSpaces>7272</CharactersWithSpaces>
  <SharedDoc>false</SharedDoc>
  <HLinks>
    <vt:vector size="114" baseType="variant"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_Toc457382082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_Toc457382081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_Toc457382080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_Toc457382079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_Toc457382078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_Toc457382077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_Toc457382076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_Toc457382075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_Toc457382074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_Toc457382073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_Toc457382072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_Toc457382071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_Toc457382070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_Toc457382069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_Toc457382068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_Toc457382067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_Toc457382066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_Toc457382065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_Toc457382064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/>
  <dc:creator>Cem </dc:creator>
  <cp:keywords/>
  <cp:lastModifiedBy>umar</cp:lastModifiedBy>
  <cp:revision>2</cp:revision>
  <cp:lastPrinted>2112-12-31T19:00:00Z</cp:lastPrinted>
  <dcterms:created xsi:type="dcterms:W3CDTF">2016-07-27T06:29:00Z</dcterms:created>
  <dcterms:modified xsi:type="dcterms:W3CDTF">2016-07-27T06:29:00Z</dcterms:modified>
</cp:coreProperties>
</file>